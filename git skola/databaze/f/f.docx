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CC5" w:rsidRDefault="001A0CC5" w:rsidP="0092484C">
      <w:pPr>
        <w:pStyle w:val="zadn2"/>
        <w:numPr>
          <w:ilvl w:val="1"/>
          <w:numId w:val="9"/>
        </w:numPr>
        <w:tabs>
          <w:tab w:val="left" w:pos="284"/>
        </w:tabs>
        <w:jc w:val="both"/>
      </w:pPr>
      <w:r>
        <w:t xml:space="preserve">S </w:t>
      </w:r>
      <w:r w:rsidRPr="0092484C">
        <w:t>využitím</w:t>
      </w:r>
      <w:r>
        <w:t xml:space="preserve"> aplikace </w:t>
      </w:r>
      <w:proofErr w:type="spellStart"/>
      <w:r>
        <w:t>PHPMyAdmin</w:t>
      </w:r>
      <w:proofErr w:type="spellEnd"/>
      <w:r>
        <w:t xml:space="preserve"> proveďte úkoly související se správou </w:t>
      </w:r>
      <w:proofErr w:type="spellStart"/>
      <w:r>
        <w:t>MySQL</w:t>
      </w:r>
      <w:proofErr w:type="spellEnd"/>
      <w:r>
        <w:t xml:space="preserve"> databáze týkající se dostihového sportu. Při plnění úkolů vycházejte z následujícího databázového schématu:</w:t>
      </w:r>
    </w:p>
    <w:p w:rsidR="001A0CC5" w:rsidRDefault="001A0CC5" w:rsidP="001A0CC5">
      <w:pPr>
        <w:pStyle w:val="zadn2"/>
        <w:numPr>
          <w:ilvl w:val="0"/>
          <w:numId w:val="0"/>
        </w:numPr>
        <w:tabs>
          <w:tab w:val="left" w:pos="850"/>
        </w:tabs>
        <w:spacing w:after="0"/>
        <w:ind w:left="850" w:hanging="283"/>
        <w:jc w:val="center"/>
      </w:pPr>
      <w:r>
        <w:rPr>
          <w:noProof/>
        </w:rPr>
        <w:drawing>
          <wp:inline distT="0" distB="0" distL="0" distR="0" wp14:anchorId="6683E60D" wp14:editId="6D1D7023">
            <wp:extent cx="4958094" cy="2813050"/>
            <wp:effectExtent l="0" t="0" r="0" b="635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stihy-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361" cy="283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C5" w:rsidRPr="003B4759" w:rsidRDefault="001A0CC5" w:rsidP="003B4759">
      <w:pPr>
        <w:spacing w:before="113"/>
        <w:ind w:left="567"/>
        <w:rPr>
          <w:sz w:val="20"/>
          <w:szCs w:val="20"/>
          <w:u w:val="single"/>
        </w:rPr>
      </w:pPr>
      <w:r w:rsidRPr="003B4759">
        <w:rPr>
          <w:sz w:val="20"/>
          <w:szCs w:val="20"/>
          <w:u w:val="single"/>
        </w:rPr>
        <w:t>Úkoly:</w:t>
      </w:r>
    </w:p>
    <w:p w:rsidR="001A0CC5" w:rsidRPr="00B07A39" w:rsidRDefault="001A0CC5" w:rsidP="00401D59">
      <w:pPr>
        <w:pStyle w:val="zadn3"/>
        <w:numPr>
          <w:ilvl w:val="0"/>
          <w:numId w:val="6"/>
        </w:numPr>
        <w:tabs>
          <w:tab w:val="left" w:pos="1417"/>
        </w:tabs>
        <w:ind w:left="1417"/>
      </w:pPr>
      <w:r>
        <w:t>Vytvořte v </w:t>
      </w:r>
      <w:proofErr w:type="spellStart"/>
      <w:r>
        <w:t>MySQL</w:t>
      </w:r>
      <w:proofErr w:type="spellEnd"/>
      <w:r>
        <w:t xml:space="preserve"> databázi s názvem </w:t>
      </w:r>
      <w:r>
        <w:rPr>
          <w:i/>
        </w:rPr>
        <w:t>dostihy</w:t>
      </w:r>
      <w:r>
        <w:t xml:space="preserve">.  Importujte do databáze data ze souboru </w:t>
      </w:r>
      <w:proofErr w:type="spellStart"/>
      <w:r>
        <w:rPr>
          <w:b/>
        </w:rPr>
        <w:t>dostihy</w:t>
      </w:r>
      <w:r w:rsidRPr="000D35A9">
        <w:rPr>
          <w:b/>
        </w:rPr>
        <w:t>.sql</w:t>
      </w:r>
      <w:proofErr w:type="spellEnd"/>
      <w:r>
        <w:t xml:space="preserve">. Ověřte správnost kódování znaků, případně proveďte potřebné úpravy, aby bylo zajištěno správné zobrazování českých znaků. </w:t>
      </w:r>
      <w:r w:rsidRPr="000D35A9">
        <w:rPr>
          <w:i/>
        </w:rPr>
        <w:t>(1 bod)</w:t>
      </w:r>
    </w:p>
    <w:p w:rsidR="001A0CC5" w:rsidRPr="00B07A39" w:rsidRDefault="001A0CC5" w:rsidP="00401D59">
      <w:pPr>
        <w:pStyle w:val="zadn3"/>
        <w:numPr>
          <w:ilvl w:val="0"/>
          <w:numId w:val="6"/>
        </w:numPr>
        <w:tabs>
          <w:tab w:val="left" w:pos="1417"/>
        </w:tabs>
        <w:ind w:left="1417"/>
      </w:pPr>
      <w:r>
        <w:t xml:space="preserve">Vytvořte v databázi tabulku </w:t>
      </w:r>
      <w:proofErr w:type="spellStart"/>
      <w:r>
        <w:rPr>
          <w:i/>
        </w:rPr>
        <w:t>trener</w:t>
      </w:r>
      <w:proofErr w:type="spellEnd"/>
      <w:r>
        <w:t xml:space="preserve">, která bude obsahovat atributy uvedené v níže vypsané tabulce. Dbejte na vhodné nastavení všech vlastností tabulky včetně správně volené indexace. </w:t>
      </w:r>
      <w:r w:rsidRPr="000D35A9">
        <w:rPr>
          <w:i/>
        </w:rPr>
        <w:t>(</w:t>
      </w:r>
      <w:r>
        <w:rPr>
          <w:i/>
        </w:rPr>
        <w:t>4</w:t>
      </w:r>
      <w:r w:rsidRPr="000D35A9">
        <w:rPr>
          <w:i/>
        </w:rPr>
        <w:t xml:space="preserve"> body)</w:t>
      </w:r>
    </w:p>
    <w:p w:rsidR="001A0CC5" w:rsidRPr="00B07A39" w:rsidRDefault="001A0CC5" w:rsidP="001A0CC5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tbl>
      <w:tblPr>
        <w:tblW w:w="7938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1560"/>
        <w:gridCol w:w="2462"/>
        <w:gridCol w:w="3916"/>
      </w:tblGrid>
      <w:tr w:rsidR="001A0CC5" w:rsidTr="007E7CB3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1A0CC5" w:rsidRDefault="001A0CC5" w:rsidP="007E7CB3">
            <w:pPr>
              <w:pStyle w:val="Obsahtabulky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Název atributu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1A0CC5" w:rsidRDefault="001A0CC5" w:rsidP="007E7CB3">
            <w:pPr>
              <w:pStyle w:val="Obsahtabulky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Doména atributu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1A0CC5" w:rsidRDefault="001A0CC5" w:rsidP="007E7CB3">
            <w:pPr>
              <w:pStyle w:val="Obsahtabulky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Vzorový záznam</w:t>
            </w:r>
          </w:p>
        </w:tc>
      </w:tr>
      <w:tr w:rsidR="001A0CC5" w:rsidTr="007E7CB3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A0CC5" w:rsidRDefault="001A0CC5" w:rsidP="007E7CB3">
            <w:pPr>
              <w:pStyle w:val="Obsahtabulky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idtrener</w:t>
            </w:r>
            <w:proofErr w:type="spellEnd"/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A0CC5" w:rsidRDefault="001A0CC5" w:rsidP="007E7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primární klíč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A0CC5" w:rsidRPr="00C74A62" w:rsidRDefault="001A0CC5" w:rsidP="007E7CB3">
            <w:pPr>
              <w:pStyle w:val="Obsahtabulky"/>
              <w:rPr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</w:tr>
      <w:tr w:rsidR="001A0CC5" w:rsidTr="007E7CB3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A0CC5" w:rsidRDefault="001A0CC5" w:rsidP="007E7CB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titul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A0CC5" w:rsidRDefault="001A0CC5" w:rsidP="007E7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volby: Bc., Dr., Ing., Mgr.</w:t>
            </w:r>
          </w:p>
          <w:p w:rsidR="001A0CC5" w:rsidRDefault="001A0CC5" w:rsidP="007E7CB3">
            <w:pPr>
              <w:rPr>
                <w:sz w:val="20"/>
                <w:szCs w:val="20"/>
              </w:rPr>
            </w:pP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A0CC5" w:rsidRPr="00C74A62" w:rsidRDefault="001A0CC5" w:rsidP="007E7CB3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Ing.</w:t>
            </w:r>
          </w:p>
        </w:tc>
      </w:tr>
      <w:tr w:rsidR="001A0CC5" w:rsidTr="007E7CB3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A0CC5" w:rsidRDefault="001A0CC5" w:rsidP="007E7CB3">
            <w:pPr>
              <w:pStyle w:val="Obsahtabulky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jmeno</w:t>
            </w:r>
            <w:proofErr w:type="spellEnd"/>
          </w:p>
          <w:p w:rsidR="001A0CC5" w:rsidRPr="00092D97" w:rsidRDefault="001A0CC5" w:rsidP="007E7CB3">
            <w:pPr>
              <w:pStyle w:val="Obsahtabulky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prijmeni</w:t>
            </w:r>
            <w:proofErr w:type="spellEnd"/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A0CC5" w:rsidRDefault="001A0CC5" w:rsidP="007E7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neprázdné znakové řetězce o délce max. 50 znaků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A0CC5" w:rsidRDefault="001A0CC5" w:rsidP="007E7CB3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Ivana</w:t>
            </w:r>
          </w:p>
          <w:p w:rsidR="001A0CC5" w:rsidRPr="00C3656F" w:rsidRDefault="001A0CC5" w:rsidP="007E7CB3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Pejšková</w:t>
            </w:r>
            <w:proofErr w:type="spellEnd"/>
          </w:p>
        </w:tc>
      </w:tr>
      <w:tr w:rsidR="001A0CC5" w:rsidTr="007E7CB3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A0CC5" w:rsidRDefault="001A0CC5" w:rsidP="007E7CB3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narozeni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A0CC5" w:rsidRDefault="001A0CC5" w:rsidP="007E7CB3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platné datum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A0CC5" w:rsidRPr="00092D97" w:rsidRDefault="001A0CC5" w:rsidP="007E7CB3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16. prosince 1958</w:t>
            </w:r>
            <w:r w:rsidRPr="00C74A6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1A0CC5" w:rsidTr="007E7CB3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A0CC5" w:rsidRDefault="001A0CC5" w:rsidP="007E7CB3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pocet_koni</w:t>
            </w:r>
            <w:proofErr w:type="spellEnd"/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A0CC5" w:rsidRDefault="001A0CC5" w:rsidP="007E7CB3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celé nezáporné číslo (výchozí hodnota 10)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A0CC5" w:rsidRPr="00C74A62" w:rsidRDefault="001A0CC5" w:rsidP="007E7CB3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  <w:r w:rsidRPr="00C74A6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5 </w:t>
            </w:r>
          </w:p>
          <w:p w:rsidR="001A0CC5" w:rsidRPr="00C74A62" w:rsidRDefault="001A0CC5" w:rsidP="007E7CB3">
            <w:pPr>
              <w:pStyle w:val="Obsahtabulky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  <w:tr w:rsidR="001A0CC5" w:rsidTr="007E7CB3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A0CC5" w:rsidRDefault="001A0CC5" w:rsidP="007E7CB3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uspesnost</w:t>
            </w:r>
            <w:proofErr w:type="spellEnd"/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A0CC5" w:rsidRDefault="001A0CC5" w:rsidP="007E7CB3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desetinné číslo s pevnou řadovou čárkou (max. hodnota 100.00)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A0CC5" w:rsidRPr="00C74A62" w:rsidRDefault="001A0CC5" w:rsidP="007E7CB3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10,45</w:t>
            </w:r>
            <w:r w:rsidRPr="00C74A6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</w:p>
          <w:p w:rsidR="001A0CC5" w:rsidRPr="00C3656F" w:rsidRDefault="001A0CC5" w:rsidP="007E7CB3">
            <w:pPr>
              <w:pStyle w:val="Obsahtabulky"/>
              <w:rPr>
                <w:i/>
              </w:rPr>
            </w:pPr>
            <w:r w:rsidRPr="00C74A6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údaj v procentech</w:t>
            </w:r>
            <w:r w:rsidRPr="00C74A6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1A0CC5" w:rsidTr="007E7CB3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A0CC5" w:rsidRDefault="001A0CC5" w:rsidP="007E7CB3">
            <w:pPr>
              <w:pStyle w:val="Obsahtabulky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clanek</w:t>
            </w:r>
            <w:proofErr w:type="spellEnd"/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A0CC5" w:rsidRDefault="001A0CC5" w:rsidP="007E7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dlouhý souvislý text</w:t>
            </w:r>
          </w:p>
          <w:p w:rsidR="001A0CC5" w:rsidRPr="00C74A62" w:rsidRDefault="001A0CC5" w:rsidP="007E7CB3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A0CC5" w:rsidRPr="00092D97" w:rsidRDefault="001A0CC5" w:rsidP="007E7CB3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092D9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S patnáctkou koní, mezi kterými je netradičně hned několik mladých posil zakoupených na zahraničních aukcích, </w:t>
            </w:r>
          </w:p>
          <w:p w:rsidR="001A0CC5" w:rsidRPr="00C74A62" w:rsidRDefault="001A0CC5" w:rsidP="007E7CB3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092D9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vstupuje do nové sezóny dlouholetá chuchelská trenérka Ing. Ivana </w:t>
            </w:r>
            <w:proofErr w:type="spellStart"/>
            <w:r w:rsidRPr="00092D9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Pejšková</w:t>
            </w:r>
            <w:proofErr w:type="spellEnd"/>
            <w:r w:rsidRPr="00092D9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</w:tc>
      </w:tr>
    </w:tbl>
    <w:p w:rsidR="001A0CC5" w:rsidRPr="000D35A9" w:rsidRDefault="001A0CC5" w:rsidP="001A0CC5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i/>
        </w:rPr>
      </w:pPr>
    </w:p>
    <w:p w:rsidR="001A0CC5" w:rsidRPr="003F767B" w:rsidRDefault="001A0CC5" w:rsidP="00401D59">
      <w:pPr>
        <w:pStyle w:val="zadn3"/>
        <w:numPr>
          <w:ilvl w:val="0"/>
          <w:numId w:val="6"/>
        </w:numPr>
        <w:tabs>
          <w:tab w:val="left" w:pos="1417"/>
        </w:tabs>
        <w:ind w:left="1417"/>
      </w:pPr>
      <w:r>
        <w:t xml:space="preserve">Vložte do tabulky </w:t>
      </w:r>
      <w:proofErr w:type="spellStart"/>
      <w:r>
        <w:rPr>
          <w:i/>
        </w:rPr>
        <w:t>trener</w:t>
      </w:r>
      <w:proofErr w:type="spellEnd"/>
      <w:r>
        <w:t xml:space="preserve"> vzorový záznam. </w:t>
      </w:r>
      <w:r w:rsidRPr="000D35A9">
        <w:rPr>
          <w:i/>
        </w:rPr>
        <w:t>(</w:t>
      </w:r>
      <w:r>
        <w:rPr>
          <w:i/>
        </w:rPr>
        <w:t>1</w:t>
      </w:r>
      <w:r w:rsidRPr="000D35A9">
        <w:rPr>
          <w:i/>
        </w:rPr>
        <w:t xml:space="preserve"> bod)</w:t>
      </w:r>
    </w:p>
    <w:p w:rsidR="003F767B" w:rsidRPr="00577E93" w:rsidRDefault="003F767B" w:rsidP="003F767B">
      <w:pPr>
        <w:pStyle w:val="zadn3"/>
        <w:numPr>
          <w:ilvl w:val="0"/>
          <w:numId w:val="0"/>
        </w:numPr>
        <w:tabs>
          <w:tab w:val="left" w:pos="1417"/>
        </w:tabs>
        <w:ind w:left="1416"/>
      </w:pPr>
      <w:r w:rsidRPr="00577E93">
        <w:rPr>
          <w:b/>
        </w:rPr>
        <w:t>INSERT INTO</w:t>
      </w:r>
      <w:r w:rsidRPr="00577E93">
        <w:t xml:space="preserve"> </w:t>
      </w:r>
      <w:proofErr w:type="spellStart"/>
      <w:r>
        <w:t>trener</w:t>
      </w:r>
      <w:proofErr w:type="spellEnd"/>
      <w:r>
        <w:t xml:space="preserve"> (</w:t>
      </w:r>
      <w:proofErr w:type="spellStart"/>
      <w:r>
        <w:t>idtrener</w:t>
      </w:r>
      <w:proofErr w:type="spellEnd"/>
      <w:r w:rsidRPr="00577E93">
        <w:t xml:space="preserve">, titul, </w:t>
      </w:r>
      <w:proofErr w:type="spellStart"/>
      <w:r>
        <w:t>jmeno</w:t>
      </w:r>
      <w:proofErr w:type="spellEnd"/>
      <w:r>
        <w:t xml:space="preserve">, </w:t>
      </w:r>
      <w:proofErr w:type="spellStart"/>
      <w:r>
        <w:t>prijmeni</w:t>
      </w:r>
      <w:proofErr w:type="spellEnd"/>
      <w:r w:rsidRPr="00577E93">
        <w:t xml:space="preserve">, </w:t>
      </w:r>
      <w:r>
        <w:t>narozeni</w:t>
      </w:r>
      <w:r w:rsidRPr="00577E93">
        <w:t xml:space="preserve">, </w:t>
      </w:r>
      <w:proofErr w:type="spellStart"/>
      <w:r>
        <w:t>počet_koni</w:t>
      </w:r>
      <w:proofErr w:type="spellEnd"/>
      <w:r w:rsidRPr="00577E93">
        <w:t xml:space="preserve">, </w:t>
      </w:r>
      <w:proofErr w:type="spellStart"/>
      <w:r>
        <w:t>uspesnost</w:t>
      </w:r>
      <w:proofErr w:type="spellEnd"/>
      <w:r w:rsidRPr="00577E93">
        <w:t xml:space="preserve">, </w:t>
      </w:r>
      <w:proofErr w:type="spellStart"/>
      <w:r>
        <w:t>clanek</w:t>
      </w:r>
      <w:proofErr w:type="spellEnd"/>
      <w:r w:rsidRPr="00577E93">
        <w:t>)</w:t>
      </w:r>
    </w:p>
    <w:p w:rsidR="003F767B" w:rsidRPr="00577E93" w:rsidRDefault="003F767B" w:rsidP="003F767B">
      <w:pPr>
        <w:pStyle w:val="zadn3"/>
        <w:numPr>
          <w:ilvl w:val="0"/>
          <w:numId w:val="0"/>
        </w:numPr>
        <w:tabs>
          <w:tab w:val="left" w:pos="1417"/>
        </w:tabs>
        <w:ind w:left="283" w:hanging="283"/>
      </w:pPr>
      <w:r>
        <w:rPr>
          <w:b/>
        </w:rPr>
        <w:tab/>
      </w:r>
      <w:r>
        <w:rPr>
          <w:b/>
        </w:rPr>
        <w:tab/>
      </w:r>
      <w:r w:rsidRPr="00577E93">
        <w:rPr>
          <w:b/>
        </w:rPr>
        <w:t>VALUES</w:t>
      </w:r>
      <w:r w:rsidRPr="00577E93">
        <w:t xml:space="preserve"> (</w:t>
      </w:r>
      <w:r>
        <w:t>1</w:t>
      </w:r>
      <w:r w:rsidRPr="00577E93">
        <w:t>, "</w:t>
      </w:r>
      <w:r>
        <w:t>Ing.</w:t>
      </w:r>
      <w:r w:rsidRPr="00577E93">
        <w:t>", "</w:t>
      </w:r>
      <w:r>
        <w:t>Ivana</w:t>
      </w:r>
      <w:r w:rsidRPr="00577E93">
        <w:t>",</w:t>
      </w:r>
      <w:r>
        <w:t xml:space="preserve"> </w:t>
      </w:r>
      <w:r w:rsidRPr="00577E93">
        <w:t>"</w:t>
      </w:r>
      <w:r>
        <w:t>`</w:t>
      </w:r>
      <w:bookmarkStart w:id="0" w:name="_GoBack"/>
      <w:bookmarkEnd w:id="0"/>
      <w:proofErr w:type="spellStart"/>
      <w:r>
        <w:t>Pejšková</w:t>
      </w:r>
      <w:proofErr w:type="spellEnd"/>
      <w:r w:rsidRPr="00577E93">
        <w:t>"</w:t>
      </w:r>
      <w:r>
        <w:t>,</w:t>
      </w:r>
      <w:r w:rsidRPr="00577E93">
        <w:t xml:space="preserve"> "</w:t>
      </w:r>
      <w:r>
        <w:t>16. prosince 1958", 15, 10,45</w:t>
      </w:r>
      <w:r w:rsidRPr="00577E93">
        <w:t>,</w:t>
      </w:r>
      <w:r>
        <w:t xml:space="preserve"> </w:t>
      </w:r>
      <w:r w:rsidRPr="00577E93">
        <w:t>"</w:t>
      </w:r>
      <w:r>
        <w:t>dsfiub</w:t>
      </w:r>
      <w:r w:rsidRPr="00577E93">
        <w:t>");</w:t>
      </w:r>
    </w:p>
    <w:p w:rsidR="003F767B" w:rsidRDefault="003F767B" w:rsidP="003F767B">
      <w:pPr>
        <w:pStyle w:val="zadn3"/>
        <w:numPr>
          <w:ilvl w:val="0"/>
          <w:numId w:val="0"/>
        </w:numPr>
        <w:tabs>
          <w:tab w:val="left" w:pos="1417"/>
        </w:tabs>
      </w:pPr>
    </w:p>
    <w:p w:rsidR="001A0CC5" w:rsidRDefault="001A0CC5" w:rsidP="00401D59">
      <w:pPr>
        <w:pStyle w:val="zadn3"/>
        <w:numPr>
          <w:ilvl w:val="0"/>
          <w:numId w:val="6"/>
        </w:numPr>
        <w:tabs>
          <w:tab w:val="left" w:pos="1417"/>
        </w:tabs>
        <w:ind w:left="1417"/>
      </w:pPr>
      <w:r>
        <w:t xml:space="preserve">Vytvořte výběrový dotaz, který z databáze vypíše </w:t>
      </w:r>
      <w:r>
        <w:rPr>
          <w:i/>
        </w:rPr>
        <w:t>všechny dostihy konané v roce 2014 s kurzem delším než 3 000 metrů</w:t>
      </w:r>
      <w:r>
        <w:t>. Seřaďte výpis primárně podle délky dostihu (sestupně) a sekundárně podle místa konání (vzestupně).</w:t>
      </w:r>
      <w:r w:rsidRPr="00B01CEE">
        <w:t xml:space="preserve"> Upravte výsledek dotazu podle </w:t>
      </w:r>
      <w:r>
        <w:t xml:space="preserve">níže </w:t>
      </w:r>
      <w:r w:rsidRPr="00B01CEE">
        <w:t xml:space="preserve">uvedeného </w:t>
      </w:r>
      <w:r w:rsidRPr="00B01CEE">
        <w:lastRenderedPageBreak/>
        <w:t xml:space="preserve">vzoru. </w:t>
      </w:r>
      <w:r w:rsidRPr="004D3853">
        <w:rPr>
          <w:i/>
        </w:rPr>
        <w:t>(</w:t>
      </w:r>
      <w:r>
        <w:rPr>
          <w:i/>
        </w:rPr>
        <w:t>4</w:t>
      </w:r>
      <w:r w:rsidRPr="004D3853">
        <w:rPr>
          <w:i/>
        </w:rPr>
        <w:t xml:space="preserve"> body)</w:t>
      </w:r>
    </w:p>
    <w:p w:rsidR="001A0CC5" w:rsidRDefault="001A0CC5" w:rsidP="001A0CC5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1A0CC5" w:rsidRDefault="001A0CC5" w:rsidP="001A0CC5">
      <w:pPr>
        <w:pStyle w:val="zadn3"/>
        <w:numPr>
          <w:ilvl w:val="0"/>
          <w:numId w:val="0"/>
        </w:numPr>
        <w:tabs>
          <w:tab w:val="left" w:pos="1417"/>
        </w:tabs>
        <w:ind w:left="1417"/>
      </w:pPr>
      <w:r>
        <w:rPr>
          <w:noProof/>
        </w:rPr>
        <w:drawing>
          <wp:inline distT="0" distB="0" distL="0" distR="0" wp14:anchorId="1D63F2BE" wp14:editId="1E641899">
            <wp:extent cx="4679950" cy="812433"/>
            <wp:effectExtent l="0" t="0" r="6350" b="698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stihy-20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19" cy="82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31" w:rsidRDefault="004D0A31" w:rsidP="001A0CC5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4D0A31" w:rsidRDefault="004D0A31" w:rsidP="001A0CC5">
      <w:pPr>
        <w:pStyle w:val="zadn3"/>
        <w:numPr>
          <w:ilvl w:val="0"/>
          <w:numId w:val="0"/>
        </w:numPr>
        <w:tabs>
          <w:tab w:val="left" w:pos="1417"/>
        </w:tabs>
        <w:ind w:left="1417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dostih.nazev</w:t>
      </w:r>
      <w:proofErr w:type="spellEnd"/>
      <w:r>
        <w:t xml:space="preserve"> as </w:t>
      </w:r>
    </w:p>
    <w:p w:rsidR="001A0CC5" w:rsidRDefault="001A0CC5" w:rsidP="001A0CC5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1A0CC5" w:rsidRDefault="001A0CC5" w:rsidP="00401D59">
      <w:pPr>
        <w:pStyle w:val="zadn3"/>
        <w:numPr>
          <w:ilvl w:val="0"/>
          <w:numId w:val="6"/>
        </w:numPr>
        <w:tabs>
          <w:tab w:val="left" w:pos="1417"/>
        </w:tabs>
        <w:ind w:left="1417"/>
      </w:pPr>
      <w:r w:rsidRPr="00B353D8">
        <w:t xml:space="preserve">Vytvořte dotaz se </w:t>
      </w:r>
      <w:r w:rsidRPr="004D3853">
        <w:rPr>
          <w:i/>
        </w:rPr>
        <w:t>seskupením</w:t>
      </w:r>
      <w:r w:rsidRPr="00B353D8">
        <w:t xml:space="preserve">, </w:t>
      </w:r>
      <w:r>
        <w:t>jehož výsledkem bude</w:t>
      </w:r>
      <w:r w:rsidRPr="00B353D8">
        <w:t xml:space="preserve"> </w:t>
      </w:r>
      <w:r w:rsidRPr="004D3853">
        <w:t xml:space="preserve">seznam </w:t>
      </w:r>
      <w:r>
        <w:t xml:space="preserve">všech jezdců, kteří se zúčastnili </w:t>
      </w:r>
      <w:r w:rsidRPr="00D24A25">
        <w:rPr>
          <w:i/>
        </w:rPr>
        <w:t>více než jednoho dostihu</w:t>
      </w:r>
      <w:r>
        <w:t xml:space="preserve"> a </w:t>
      </w:r>
      <w:r w:rsidRPr="00D24A25">
        <w:rPr>
          <w:i/>
        </w:rPr>
        <w:t>vlastní jezdeckou licenci</w:t>
      </w:r>
      <w:r w:rsidRPr="004D3853">
        <w:t>.</w:t>
      </w:r>
      <w:r>
        <w:t xml:space="preserve"> Výsledek bude zobrazen podle níže uvedeného vzoru a uspořádán </w:t>
      </w:r>
      <w:r w:rsidRPr="004D3853">
        <w:rPr>
          <w:i/>
        </w:rPr>
        <w:t xml:space="preserve">podle počtu </w:t>
      </w:r>
      <w:r>
        <w:rPr>
          <w:i/>
        </w:rPr>
        <w:t>startů</w:t>
      </w:r>
      <w:r w:rsidRPr="004D3853">
        <w:rPr>
          <w:i/>
        </w:rPr>
        <w:t xml:space="preserve"> (sestupně)</w:t>
      </w:r>
      <w:r>
        <w:rPr>
          <w:i/>
        </w:rPr>
        <w:t>, sekundárně podle příjmení (vzestupně)</w:t>
      </w:r>
      <w:r>
        <w:t xml:space="preserve">. Výpis bude omezen </w:t>
      </w:r>
      <w:r w:rsidRPr="00DB08EF">
        <w:rPr>
          <w:i/>
        </w:rPr>
        <w:t>na prvních pět záznamů</w:t>
      </w:r>
      <w:r>
        <w:t xml:space="preserve">. </w:t>
      </w:r>
      <w:r w:rsidRPr="004D3853">
        <w:rPr>
          <w:i/>
        </w:rPr>
        <w:t>(</w:t>
      </w:r>
      <w:r>
        <w:rPr>
          <w:i/>
        </w:rPr>
        <w:t>6 bodů</w:t>
      </w:r>
      <w:r w:rsidRPr="004D3853">
        <w:rPr>
          <w:i/>
        </w:rPr>
        <w:t>)</w:t>
      </w:r>
    </w:p>
    <w:p w:rsidR="001A0CC5" w:rsidRDefault="001A0CC5" w:rsidP="001A0CC5">
      <w:pPr>
        <w:tabs>
          <w:tab w:val="left" w:pos="1417"/>
        </w:tabs>
        <w:ind w:left="1416"/>
      </w:pPr>
      <w:r>
        <w:rPr>
          <w:noProof/>
        </w:rPr>
        <w:drawing>
          <wp:inline distT="0" distB="0" distL="0" distR="0" wp14:anchorId="01107A8E" wp14:editId="703A4C4F">
            <wp:extent cx="2673350" cy="1160132"/>
            <wp:effectExtent l="0" t="0" r="0" b="254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ezdci-star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652" cy="117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C5" w:rsidRDefault="001A0CC5" w:rsidP="001A0CC5">
      <w:pPr>
        <w:tabs>
          <w:tab w:val="left" w:pos="1417"/>
        </w:tabs>
        <w:ind w:left="1416"/>
      </w:pPr>
    </w:p>
    <w:p w:rsidR="001A0CC5" w:rsidRDefault="001A0CC5" w:rsidP="00401D59">
      <w:pPr>
        <w:pStyle w:val="zadn3"/>
        <w:numPr>
          <w:ilvl w:val="0"/>
          <w:numId w:val="6"/>
        </w:numPr>
        <w:tabs>
          <w:tab w:val="left" w:pos="1417"/>
        </w:tabs>
        <w:ind w:left="1417"/>
      </w:pPr>
      <w:r w:rsidRPr="00B353D8">
        <w:t xml:space="preserve">Vypište </w:t>
      </w:r>
      <w:r>
        <w:t xml:space="preserve">z databáze seznam </w:t>
      </w:r>
      <w:r w:rsidRPr="00EA0262">
        <w:rPr>
          <w:i/>
        </w:rPr>
        <w:t>klisen</w:t>
      </w:r>
      <w:r>
        <w:t xml:space="preserve"> ve stájích </w:t>
      </w:r>
      <w:proofErr w:type="spellStart"/>
      <w:r w:rsidRPr="00EA0262">
        <w:rPr>
          <w:i/>
        </w:rPr>
        <w:t>Naughton</w:t>
      </w:r>
      <w:proofErr w:type="spellEnd"/>
      <w:r w:rsidRPr="00EA0262">
        <w:rPr>
          <w:i/>
        </w:rPr>
        <w:t xml:space="preserve"> </w:t>
      </w:r>
      <w:proofErr w:type="gramStart"/>
      <w:r w:rsidRPr="00EA0262">
        <w:rPr>
          <w:i/>
        </w:rPr>
        <w:t>R.J.</w:t>
      </w:r>
      <w:proofErr w:type="gramEnd"/>
      <w:r>
        <w:t xml:space="preserve"> a </w:t>
      </w:r>
      <w:r w:rsidRPr="00EA0262">
        <w:rPr>
          <w:i/>
        </w:rPr>
        <w:t xml:space="preserve">Gest. </w:t>
      </w:r>
      <w:proofErr w:type="spellStart"/>
      <w:r w:rsidRPr="00EA0262">
        <w:rPr>
          <w:i/>
        </w:rPr>
        <w:t>Westerberg</w:t>
      </w:r>
      <w:proofErr w:type="spellEnd"/>
      <w:r w:rsidRPr="00B353D8">
        <w:t xml:space="preserve">. </w:t>
      </w:r>
      <w:r>
        <w:t>Úpravu výsledku dotazu přizpůsobte níže uvedenému vzoru</w:t>
      </w:r>
      <w:r w:rsidRPr="00B353D8">
        <w:t>.</w:t>
      </w:r>
      <w:r>
        <w:t xml:space="preserve"> Záznamy seřaďte </w:t>
      </w:r>
      <w:r w:rsidRPr="00314357">
        <w:rPr>
          <w:i/>
        </w:rPr>
        <w:t xml:space="preserve">primárně podle </w:t>
      </w:r>
      <w:r>
        <w:rPr>
          <w:i/>
        </w:rPr>
        <w:t>názvu stáje</w:t>
      </w:r>
      <w:r w:rsidRPr="00314357">
        <w:rPr>
          <w:i/>
        </w:rPr>
        <w:t xml:space="preserve"> (</w:t>
      </w:r>
      <w:r>
        <w:rPr>
          <w:i/>
        </w:rPr>
        <w:t>vze</w:t>
      </w:r>
      <w:r w:rsidRPr="00314357">
        <w:rPr>
          <w:i/>
        </w:rPr>
        <w:t>stupně)</w:t>
      </w:r>
      <w:r>
        <w:t xml:space="preserve">, </w:t>
      </w:r>
      <w:r w:rsidRPr="00314357">
        <w:rPr>
          <w:i/>
        </w:rPr>
        <w:t xml:space="preserve">sekundárně podle </w:t>
      </w:r>
      <w:r>
        <w:rPr>
          <w:i/>
        </w:rPr>
        <w:t>roku narození koně</w:t>
      </w:r>
      <w:r w:rsidRPr="00314357">
        <w:rPr>
          <w:i/>
        </w:rPr>
        <w:t xml:space="preserve"> (</w:t>
      </w:r>
      <w:r>
        <w:rPr>
          <w:i/>
        </w:rPr>
        <w:t>s</w:t>
      </w:r>
      <w:r w:rsidRPr="00314357">
        <w:rPr>
          <w:i/>
        </w:rPr>
        <w:t>estupně)</w:t>
      </w:r>
      <w:r>
        <w:t xml:space="preserve">. </w:t>
      </w:r>
      <w:r w:rsidRPr="001C4043">
        <w:rPr>
          <w:i/>
        </w:rPr>
        <w:t>(</w:t>
      </w:r>
      <w:r>
        <w:rPr>
          <w:i/>
        </w:rPr>
        <w:t>5</w:t>
      </w:r>
      <w:r w:rsidRPr="001C4043">
        <w:rPr>
          <w:i/>
        </w:rPr>
        <w:t xml:space="preserve"> bod</w:t>
      </w:r>
      <w:r>
        <w:rPr>
          <w:i/>
        </w:rPr>
        <w:t>ů</w:t>
      </w:r>
      <w:r w:rsidRPr="001C4043">
        <w:rPr>
          <w:i/>
        </w:rPr>
        <w:t>)</w:t>
      </w:r>
    </w:p>
    <w:p w:rsidR="001A0CC5" w:rsidRDefault="001A0CC5" w:rsidP="001A0CC5">
      <w:pPr>
        <w:pStyle w:val="zadn3"/>
        <w:numPr>
          <w:ilvl w:val="0"/>
          <w:numId w:val="0"/>
        </w:numPr>
        <w:tabs>
          <w:tab w:val="left" w:pos="1417"/>
        </w:tabs>
        <w:ind w:left="1416"/>
      </w:pPr>
      <w:r>
        <w:rPr>
          <w:noProof/>
        </w:rPr>
        <w:drawing>
          <wp:inline distT="0" distB="0" distL="0" distR="0" wp14:anchorId="078E71C8" wp14:editId="7EAFC711">
            <wp:extent cx="3562847" cy="85737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lis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C5" w:rsidRDefault="001A0CC5" w:rsidP="001A0CC5">
      <w:pPr>
        <w:pStyle w:val="zadn3"/>
        <w:numPr>
          <w:ilvl w:val="0"/>
          <w:numId w:val="0"/>
        </w:numPr>
        <w:tabs>
          <w:tab w:val="left" w:pos="1417"/>
        </w:tabs>
        <w:ind w:left="1416"/>
      </w:pPr>
    </w:p>
    <w:p w:rsidR="001A0CC5" w:rsidRPr="00717809" w:rsidRDefault="001A0CC5" w:rsidP="00401D59">
      <w:pPr>
        <w:pStyle w:val="zadn3"/>
        <w:numPr>
          <w:ilvl w:val="0"/>
          <w:numId w:val="6"/>
        </w:numPr>
        <w:tabs>
          <w:tab w:val="left" w:pos="1417"/>
        </w:tabs>
        <w:ind w:left="1417"/>
      </w:pPr>
      <w:r>
        <w:t xml:space="preserve">U všech jezdců, kteří </w:t>
      </w:r>
      <w:r w:rsidRPr="00EA0262">
        <w:rPr>
          <w:i/>
        </w:rPr>
        <w:t>mají licenci</w:t>
      </w:r>
      <w:r>
        <w:t xml:space="preserve">, ale </w:t>
      </w:r>
      <w:r w:rsidRPr="00EA0262">
        <w:rPr>
          <w:i/>
        </w:rPr>
        <w:t>nemají žádný záznam ve sloupci kariera</w:t>
      </w:r>
      <w:r>
        <w:t xml:space="preserve">, zapište do sloupce </w:t>
      </w:r>
      <w:r w:rsidRPr="00EA0262">
        <w:rPr>
          <w:b/>
        </w:rPr>
        <w:t>kariera</w:t>
      </w:r>
      <w:r>
        <w:t xml:space="preserve"> informaci: </w:t>
      </w:r>
      <w:r w:rsidRPr="00EA0262">
        <w:rPr>
          <w:i/>
        </w:rPr>
        <w:t>Jezdec má platnou licenci</w:t>
      </w:r>
      <w:r>
        <w:t xml:space="preserve">. </w:t>
      </w:r>
      <w:r w:rsidRPr="00EA0262">
        <w:rPr>
          <w:i/>
        </w:rPr>
        <w:t>(</w:t>
      </w:r>
      <w:r>
        <w:rPr>
          <w:i/>
        </w:rPr>
        <w:t>2</w:t>
      </w:r>
      <w:r w:rsidRPr="00EA0262">
        <w:rPr>
          <w:i/>
        </w:rPr>
        <w:t xml:space="preserve"> body)</w:t>
      </w:r>
    </w:p>
    <w:p w:rsidR="001A0CC5" w:rsidRDefault="001A0CC5" w:rsidP="001A0CC5">
      <w:pPr>
        <w:pStyle w:val="zadn3"/>
        <w:numPr>
          <w:ilvl w:val="0"/>
          <w:numId w:val="0"/>
        </w:numPr>
        <w:tabs>
          <w:tab w:val="left" w:pos="1417"/>
        </w:tabs>
        <w:ind w:left="1417"/>
      </w:pPr>
      <w:r>
        <w:rPr>
          <w:noProof/>
        </w:rPr>
        <w:drawing>
          <wp:inline distT="0" distB="0" distL="0" distR="0" wp14:anchorId="3874C6F8" wp14:editId="7301F23B">
            <wp:extent cx="4921250" cy="894723"/>
            <wp:effectExtent l="0" t="0" r="0" b="63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pd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742" cy="90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C5" w:rsidRDefault="001A0CC5" w:rsidP="001A0CC5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1A0CC5" w:rsidRDefault="001A0CC5" w:rsidP="00401D59">
      <w:pPr>
        <w:pStyle w:val="zadn3"/>
        <w:numPr>
          <w:ilvl w:val="0"/>
          <w:numId w:val="6"/>
        </w:numPr>
        <w:tabs>
          <w:tab w:val="left" w:pos="1417"/>
        </w:tabs>
        <w:ind w:left="1417"/>
      </w:pPr>
      <w:r>
        <w:t xml:space="preserve">Navrhněte odstraňovací dotaz, kterým byste z databáze </w:t>
      </w:r>
      <w:r w:rsidRPr="00EA0262">
        <w:rPr>
          <w:i/>
        </w:rPr>
        <w:t xml:space="preserve">odstranili záznamy o těch </w:t>
      </w:r>
      <w:proofErr w:type="spellStart"/>
      <w:r w:rsidRPr="00EA0262">
        <w:rPr>
          <w:i/>
        </w:rPr>
        <w:t>jezd</w:t>
      </w:r>
      <w:r>
        <w:rPr>
          <w:i/>
        </w:rPr>
        <w:t>c</w:t>
      </w:r>
      <w:r w:rsidRPr="00EA0262">
        <w:rPr>
          <w:i/>
        </w:rPr>
        <w:t>ích-mužích</w:t>
      </w:r>
      <w:proofErr w:type="spellEnd"/>
      <w:r w:rsidRPr="00EA0262">
        <w:rPr>
          <w:i/>
        </w:rPr>
        <w:t>, kteří váží mezi 55 a 60 kg (včetně)</w:t>
      </w:r>
      <w:r w:rsidRPr="007151D2">
        <w:t>.</w:t>
      </w:r>
      <w:r>
        <w:t xml:space="preserve"> Uveďte, jaký krok je ještě nezbytný k tomu, aby bylo možné záznamy skutečně vymazat. </w:t>
      </w:r>
      <w:r w:rsidRPr="00EA0262">
        <w:rPr>
          <w:i/>
        </w:rPr>
        <w:t>(2 body)</w:t>
      </w:r>
    </w:p>
    <w:p w:rsidR="001A0CC5" w:rsidRDefault="001A0CC5" w:rsidP="001A0CC5">
      <w:pPr>
        <w:spacing w:before="113"/>
        <w:ind w:left="567"/>
        <w:rPr>
          <w:sz w:val="20"/>
        </w:rPr>
      </w:pPr>
    </w:p>
    <w:sectPr w:rsidR="001A0CC5" w:rsidSect="00A16EEA">
      <w:headerReference w:type="default" r:id="rId12"/>
      <w:footerReference w:type="default" r:id="rId13"/>
      <w:pgSz w:w="11906" w:h="16838" w:code="9"/>
      <w:pgMar w:top="1797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E76" w:rsidRDefault="006F5E76">
      <w:r>
        <w:separator/>
      </w:r>
    </w:p>
  </w:endnote>
  <w:endnote w:type="continuationSeparator" w:id="0">
    <w:p w:rsidR="006F5E76" w:rsidRDefault="006F5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MS Gothic"/>
    <w:charset w:val="80"/>
    <w:family w:val="roman"/>
    <w:pitch w:val="variable"/>
  </w:font>
  <w:font w:name="DejaVu Sans">
    <w:charset w:val="80"/>
    <w:family w:val="auto"/>
    <w:pitch w:val="variable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FB9" w:rsidRDefault="00C15674" w:rsidP="00AE1FB9">
    <w:pPr>
      <w:pStyle w:val="Zpat"/>
      <w:jc w:val="center"/>
    </w:pPr>
    <w:r>
      <w:rPr>
        <w:rStyle w:val="slostrnky"/>
        <w:rFonts w:ascii="Calibri" w:hAnsi="Calibri"/>
        <w:i/>
        <w:sz w:val="20"/>
        <w:szCs w:val="20"/>
      </w:rPr>
      <w:fldChar w:fldCharType="begin"/>
    </w:r>
    <w:r w:rsidR="00AE1FB9">
      <w:rPr>
        <w:rStyle w:val="slostrnky"/>
        <w:rFonts w:ascii="Calibri" w:hAnsi="Calibri"/>
        <w:i/>
        <w:sz w:val="20"/>
        <w:szCs w:val="20"/>
      </w:rPr>
      <w:instrText xml:space="preserve">PAGE  </w:instrText>
    </w:r>
    <w:r>
      <w:rPr>
        <w:rStyle w:val="slostrnky"/>
        <w:rFonts w:ascii="Calibri" w:hAnsi="Calibri"/>
        <w:i/>
        <w:sz w:val="20"/>
        <w:szCs w:val="20"/>
      </w:rPr>
      <w:fldChar w:fldCharType="separate"/>
    </w:r>
    <w:r w:rsidR="004D0A31">
      <w:rPr>
        <w:rStyle w:val="slostrnky"/>
        <w:rFonts w:ascii="Calibri" w:hAnsi="Calibri"/>
        <w:i/>
        <w:noProof/>
        <w:sz w:val="20"/>
        <w:szCs w:val="20"/>
      </w:rPr>
      <w:t>2</w:t>
    </w:r>
    <w:r>
      <w:rPr>
        <w:rStyle w:val="slostrnky"/>
        <w:rFonts w:ascii="Calibri" w:hAnsi="Calibri"/>
        <w:i/>
        <w:sz w:val="20"/>
        <w:szCs w:val="20"/>
      </w:rPr>
      <w:fldChar w:fldCharType="end"/>
    </w:r>
    <w:r w:rsidR="00AE1FB9">
      <w:rPr>
        <w:rStyle w:val="slostrnky"/>
        <w:rFonts w:ascii="Calibri" w:hAnsi="Calibri"/>
        <w:i/>
        <w:sz w:val="20"/>
        <w:szCs w:val="20"/>
      </w:rPr>
      <w:t>/</w:t>
    </w:r>
    <w:r>
      <w:rPr>
        <w:rStyle w:val="slostrnky"/>
        <w:rFonts w:ascii="Calibri" w:hAnsi="Calibri"/>
        <w:i/>
        <w:sz w:val="20"/>
        <w:szCs w:val="20"/>
      </w:rPr>
      <w:fldChar w:fldCharType="begin"/>
    </w:r>
    <w:r w:rsidR="00AE1FB9">
      <w:rPr>
        <w:rStyle w:val="slostrnky"/>
        <w:rFonts w:ascii="Calibri" w:hAnsi="Calibri"/>
        <w:i/>
        <w:sz w:val="20"/>
        <w:szCs w:val="20"/>
      </w:rPr>
      <w:instrText xml:space="preserve"> NUMPAGES </w:instrText>
    </w:r>
    <w:r>
      <w:rPr>
        <w:rStyle w:val="slostrnky"/>
        <w:rFonts w:ascii="Calibri" w:hAnsi="Calibri"/>
        <w:i/>
        <w:sz w:val="20"/>
        <w:szCs w:val="20"/>
      </w:rPr>
      <w:fldChar w:fldCharType="separate"/>
    </w:r>
    <w:r w:rsidR="004D0A31">
      <w:rPr>
        <w:rStyle w:val="slostrnky"/>
        <w:rFonts w:ascii="Calibri" w:hAnsi="Calibri"/>
        <w:i/>
        <w:noProof/>
        <w:sz w:val="20"/>
        <w:szCs w:val="20"/>
      </w:rPr>
      <w:t>2</w:t>
    </w:r>
    <w:r>
      <w:rPr>
        <w:rStyle w:val="slostrnky"/>
        <w:rFonts w:ascii="Calibri" w:hAnsi="Calibri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E76" w:rsidRDefault="006F5E76">
      <w:r>
        <w:separator/>
      </w:r>
    </w:p>
  </w:footnote>
  <w:footnote w:type="continuationSeparator" w:id="0">
    <w:p w:rsidR="006F5E76" w:rsidRDefault="006F5E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22F" w:rsidRDefault="008B1B5E" w:rsidP="001E11AE"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-36195</wp:posOffset>
          </wp:positionH>
          <wp:positionV relativeFrom="paragraph">
            <wp:posOffset>-229870</wp:posOffset>
          </wp:positionV>
          <wp:extent cx="2283460" cy="561975"/>
          <wp:effectExtent l="19050" t="0" r="2540" b="0"/>
          <wp:wrapNone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 l="1012" r="55342" b="22726"/>
                  <a:stretch>
                    <a:fillRect/>
                  </a:stretch>
                </pic:blipFill>
                <pic:spPr bwMode="auto">
                  <a:xfrm>
                    <a:off x="0" y="0"/>
                    <a:ext cx="228346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E5C37" w:rsidRDefault="007E5C37" w:rsidP="007E5C37">
    <w:pPr>
      <w:jc w:val="right"/>
      <w:rPr>
        <w:rFonts w:ascii="Arial Narrow" w:hAnsi="Arial Narrow" w:cs="Arial"/>
        <w:sz w:val="16"/>
        <w:szCs w:val="16"/>
      </w:rPr>
    </w:pPr>
    <w:r>
      <w:rPr>
        <w:rFonts w:ascii="Arial Narrow" w:hAnsi="Arial Narrow" w:cs="Arial"/>
        <w:sz w:val="16"/>
        <w:szCs w:val="16"/>
      </w:rPr>
      <w:t>Praskova 399/8, 746 01 Opava, tel.: 553 621 580</w:t>
    </w:r>
  </w:p>
  <w:p w:rsidR="007E5C37" w:rsidRDefault="007E5C37" w:rsidP="007E5C37">
    <w:pPr>
      <w:jc w:val="right"/>
      <w:rPr>
        <w:rFonts w:ascii="Arial Narrow" w:hAnsi="Arial Narrow" w:cs="Arial"/>
        <w:sz w:val="16"/>
        <w:szCs w:val="16"/>
      </w:rPr>
    </w:pPr>
    <w:r>
      <w:rPr>
        <w:rFonts w:ascii="Arial Narrow" w:hAnsi="Arial Narrow" w:cs="Arial"/>
        <w:sz w:val="16"/>
        <w:szCs w:val="16"/>
      </w:rPr>
      <w:t>e-mail: sspu@sspu-opava.cz, www.</w:t>
    </w:r>
    <w:proofErr w:type="gramStart"/>
    <w:r>
      <w:rPr>
        <w:rFonts w:ascii="Arial Narrow" w:hAnsi="Arial Narrow" w:cs="Arial"/>
        <w:sz w:val="16"/>
        <w:szCs w:val="16"/>
      </w:rPr>
      <w:t>sspu</w:t>
    </w:r>
    <w:proofErr w:type="gramEnd"/>
    <w:r>
      <w:rPr>
        <w:rFonts w:ascii="Arial Narrow" w:hAnsi="Arial Narrow" w:cs="Arial"/>
        <w:sz w:val="16"/>
        <w:szCs w:val="16"/>
      </w:rPr>
      <w:t>–</w:t>
    </w:r>
    <w:proofErr w:type="gramStart"/>
    <w:r>
      <w:rPr>
        <w:rFonts w:ascii="Arial Narrow" w:hAnsi="Arial Narrow" w:cs="Arial"/>
        <w:sz w:val="16"/>
        <w:szCs w:val="16"/>
      </w:rPr>
      <w:t>opava</w:t>
    </w:r>
    <w:proofErr w:type="gramEnd"/>
    <w:r>
      <w:rPr>
        <w:rFonts w:ascii="Arial Narrow" w:hAnsi="Arial Narrow" w:cs="Arial"/>
        <w:sz w:val="16"/>
        <w:szCs w:val="16"/>
      </w:rPr>
      <w:t>.cz</w:t>
    </w:r>
  </w:p>
  <w:p w:rsidR="0045622F" w:rsidRPr="00421643" w:rsidRDefault="0045622F" w:rsidP="00421643">
    <w:pPr>
      <w:jc w:val="right"/>
      <w:rPr>
        <w:rFonts w:ascii="Arial" w:hAnsi="Arial" w:cs="Arial"/>
        <w:color w:val="808080"/>
        <w:sz w:val="10"/>
        <w:szCs w:val="10"/>
      </w:rPr>
    </w:pPr>
  </w:p>
  <w:p w:rsidR="0045622F" w:rsidRPr="00421643" w:rsidRDefault="0045622F" w:rsidP="00421643">
    <w:pPr>
      <w:pBdr>
        <w:top w:val="single" w:sz="4" w:space="1" w:color="auto"/>
      </w:pBdr>
      <w:jc w:val="right"/>
      <w:rPr>
        <w:rFonts w:ascii="Arial" w:hAnsi="Arial" w:cs="Arial"/>
        <w:color w:val="808080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Číslování 1"/>
    <w:lvl w:ilvl="0">
      <w:start w:val="1"/>
      <w:numFmt w:val="upperLetter"/>
      <w:pStyle w:val="zadn4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Číslování 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upperLetter"/>
      <w:lvlText w:val=" %2."/>
      <w:lvlJc w:val="left"/>
      <w:pPr>
        <w:tabs>
          <w:tab w:val="num" w:pos="566"/>
        </w:tabs>
        <w:ind w:left="566" w:hanging="283"/>
      </w:pPr>
    </w:lvl>
    <w:lvl w:ilvl="2">
      <w:start w:val="1"/>
      <w:numFmt w:val="lowerRoman"/>
      <w:lvlText w:val=" %3."/>
      <w:lvlJc w:val="left"/>
      <w:pPr>
        <w:tabs>
          <w:tab w:val="num" w:pos="849"/>
        </w:tabs>
        <w:ind w:left="849" w:hanging="283"/>
      </w:pPr>
    </w:lvl>
    <w:lvl w:ilvl="3">
      <w:start w:val="1"/>
      <w:numFmt w:val="lowerLetter"/>
      <w:lvlText w:val=" %4)"/>
      <w:lvlJc w:val="left"/>
      <w:pPr>
        <w:tabs>
          <w:tab w:val="num" w:pos="1416"/>
        </w:tabs>
        <w:ind w:left="1416" w:hanging="283"/>
      </w:pPr>
    </w:lvl>
    <w:lvl w:ilvl="4">
      <w:start w:val="5"/>
      <w:numFmt w:val="bullet"/>
      <w:lvlText w:val=""/>
      <w:lvlJc w:val="left"/>
      <w:pPr>
        <w:tabs>
          <w:tab w:val="num" w:pos="2125"/>
        </w:tabs>
        <w:ind w:left="2125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2975"/>
        </w:tabs>
        <w:ind w:left="2975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3996"/>
        </w:tabs>
        <w:ind w:left="3996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5300"/>
        </w:tabs>
        <w:ind w:left="5300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6774"/>
        </w:tabs>
        <w:ind w:left="6774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Číslování 3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3" w15:restartNumberingAfterBreak="0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644"/>
        </w:tabs>
        <w:ind w:left="644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004"/>
        </w:tabs>
        <w:ind w:left="1004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364"/>
        </w:tabs>
        <w:ind w:left="1364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1724"/>
        </w:tabs>
        <w:ind w:left="1724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084"/>
        </w:tabs>
        <w:ind w:left="2084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444"/>
        </w:tabs>
        <w:ind w:left="2444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2804"/>
        </w:tabs>
        <w:ind w:left="2804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164"/>
        </w:tabs>
        <w:ind w:left="3164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F"/>
    <w:multiLevelType w:val="multilevel"/>
    <w:tmpl w:val="976C85DA"/>
    <w:lvl w:ilvl="0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6" w15:restartNumberingAfterBreak="0">
    <w:nsid w:val="00000011"/>
    <w:multiLevelType w:val="multilevel"/>
    <w:tmpl w:val="00000011"/>
    <w:lvl w:ilvl="0">
      <w:start w:val="1"/>
      <w:numFmt w:val="decimal"/>
      <w:pStyle w:val="zadn2"/>
      <w:lvlText w:val="%1."/>
      <w:lvlJc w:val="left"/>
      <w:pPr>
        <w:tabs>
          <w:tab w:val="num" w:pos="850"/>
        </w:tabs>
        <w:ind w:left="850" w:hanging="283"/>
      </w:pPr>
    </w:lvl>
    <w:lvl w:ilvl="1">
      <w:start w:val="1"/>
      <w:numFmt w:val="upperLetter"/>
      <w:lvlText w:val=" %2."/>
      <w:lvlJc w:val="left"/>
      <w:pPr>
        <w:tabs>
          <w:tab w:val="num" w:pos="1133"/>
        </w:tabs>
        <w:ind w:left="1133" w:hanging="283"/>
      </w:pPr>
    </w:lvl>
    <w:lvl w:ilvl="2">
      <w:start w:val="1"/>
      <w:numFmt w:val="lowerRoman"/>
      <w:lvlText w:val=" %3."/>
      <w:lvlJc w:val="left"/>
      <w:pPr>
        <w:tabs>
          <w:tab w:val="num" w:pos="1416"/>
        </w:tabs>
        <w:ind w:left="1416" w:hanging="283"/>
      </w:pPr>
    </w:lvl>
    <w:lvl w:ilvl="3">
      <w:start w:val="1"/>
      <w:numFmt w:val="lowerLetter"/>
      <w:lvlText w:val=" %4)"/>
      <w:lvlJc w:val="left"/>
      <w:pPr>
        <w:tabs>
          <w:tab w:val="num" w:pos="1983"/>
        </w:tabs>
        <w:ind w:left="1983" w:hanging="283"/>
      </w:pPr>
    </w:lvl>
    <w:lvl w:ilvl="4">
      <w:start w:val="5"/>
      <w:numFmt w:val="bullet"/>
      <w:lvlText w:val=""/>
      <w:lvlJc w:val="left"/>
      <w:pPr>
        <w:tabs>
          <w:tab w:val="num" w:pos="2692"/>
        </w:tabs>
        <w:ind w:left="2692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3542"/>
        </w:tabs>
        <w:ind w:left="3542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4563"/>
        </w:tabs>
        <w:ind w:left="4563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5867"/>
        </w:tabs>
        <w:ind w:left="5867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7341"/>
        </w:tabs>
        <w:ind w:left="7341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13"/>
    <w:multiLevelType w:val="multilevel"/>
    <w:tmpl w:val="00000013"/>
    <w:lvl w:ilvl="0">
      <w:start w:val="1"/>
      <w:numFmt w:val="lowerLetter"/>
      <w:pStyle w:val="zadn3"/>
      <w:lvlText w:val="%1."/>
      <w:lvlJc w:val="left"/>
      <w:pPr>
        <w:tabs>
          <w:tab w:val="num" w:pos="-571"/>
        </w:tabs>
        <w:ind w:left="-571" w:hanging="282"/>
      </w:pPr>
    </w:lvl>
    <w:lvl w:ilvl="1">
      <w:start w:val="1"/>
      <w:numFmt w:val="lowerLetter"/>
      <w:lvlText w:val="%2."/>
      <w:lvlJc w:val="left"/>
      <w:pPr>
        <w:tabs>
          <w:tab w:val="num" w:pos="-287"/>
        </w:tabs>
        <w:ind w:left="-287" w:hanging="282"/>
      </w:pPr>
    </w:lvl>
    <w:lvl w:ilvl="2">
      <w:start w:val="1"/>
      <w:numFmt w:val="lowerLetter"/>
      <w:lvlText w:val="%3."/>
      <w:lvlJc w:val="left"/>
      <w:pPr>
        <w:tabs>
          <w:tab w:val="num" w:pos="-4"/>
        </w:tabs>
        <w:ind w:left="-4" w:hanging="282"/>
      </w:pPr>
    </w:lvl>
    <w:lvl w:ilvl="3">
      <w:start w:val="1"/>
      <w:numFmt w:val="lowerLetter"/>
      <w:lvlText w:val="%4."/>
      <w:lvlJc w:val="left"/>
      <w:pPr>
        <w:tabs>
          <w:tab w:val="num" w:pos="280"/>
        </w:tabs>
        <w:ind w:left="280" w:hanging="282"/>
      </w:pPr>
    </w:lvl>
    <w:lvl w:ilvl="4">
      <w:start w:val="1"/>
      <w:numFmt w:val="lowerLetter"/>
      <w:lvlText w:val="%5."/>
      <w:lvlJc w:val="left"/>
      <w:pPr>
        <w:tabs>
          <w:tab w:val="num" w:pos="563"/>
        </w:tabs>
        <w:ind w:left="563" w:hanging="282"/>
      </w:pPr>
    </w:lvl>
    <w:lvl w:ilvl="5">
      <w:start w:val="1"/>
      <w:numFmt w:val="lowerLetter"/>
      <w:lvlText w:val="%6."/>
      <w:lvlJc w:val="left"/>
      <w:pPr>
        <w:tabs>
          <w:tab w:val="num" w:pos="847"/>
        </w:tabs>
        <w:ind w:left="847" w:hanging="282"/>
      </w:pPr>
    </w:lvl>
    <w:lvl w:ilvl="6">
      <w:start w:val="1"/>
      <w:numFmt w:val="lowerLetter"/>
      <w:lvlText w:val="%7."/>
      <w:lvlJc w:val="left"/>
      <w:pPr>
        <w:tabs>
          <w:tab w:val="num" w:pos="1130"/>
        </w:tabs>
        <w:ind w:left="1130" w:hanging="282"/>
      </w:pPr>
    </w:lvl>
    <w:lvl w:ilvl="7">
      <w:start w:val="1"/>
      <w:numFmt w:val="lowerLetter"/>
      <w:lvlText w:val="%8."/>
      <w:lvlJc w:val="left"/>
      <w:pPr>
        <w:tabs>
          <w:tab w:val="num" w:pos="1414"/>
        </w:tabs>
        <w:ind w:left="1414" w:hanging="282"/>
      </w:pPr>
    </w:lvl>
    <w:lvl w:ilvl="8">
      <w:start w:val="1"/>
      <w:numFmt w:val="lowerLetter"/>
      <w:lvlText w:val="%9."/>
      <w:lvlJc w:val="left"/>
      <w:pPr>
        <w:tabs>
          <w:tab w:val="num" w:pos="1697"/>
        </w:tabs>
        <w:ind w:left="1697" w:hanging="282"/>
      </w:pPr>
    </w:lvl>
  </w:abstractNum>
  <w:abstractNum w:abstractNumId="8" w15:restartNumberingAfterBreak="0">
    <w:nsid w:val="0DD96A41"/>
    <w:multiLevelType w:val="multilevel"/>
    <w:tmpl w:val="173CB7E0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28"/>
        </w:tabs>
        <w:ind w:left="1428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788"/>
        </w:tabs>
        <w:ind w:left="1788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48"/>
        </w:tabs>
        <w:ind w:left="2148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08"/>
        </w:tabs>
        <w:ind w:left="2508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68"/>
        </w:tabs>
        <w:ind w:left="2868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28"/>
        </w:tabs>
        <w:ind w:left="3228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588"/>
        </w:tabs>
        <w:ind w:left="3588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48"/>
        </w:tabs>
        <w:ind w:left="3948" w:hanging="36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11010827"/>
    <w:multiLevelType w:val="multilevel"/>
    <w:tmpl w:val="F452719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AFE0F5B"/>
    <w:multiLevelType w:val="multilevel"/>
    <w:tmpl w:val="00000003"/>
    <w:name w:val="Číslování 322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11" w15:restartNumberingAfterBreak="0">
    <w:nsid w:val="2C1F552B"/>
    <w:multiLevelType w:val="hybridMultilevel"/>
    <w:tmpl w:val="09A21052"/>
    <w:lvl w:ilvl="0" w:tplc="812AC1BA">
      <w:start w:val="1"/>
      <w:numFmt w:val="bullet"/>
      <w:pStyle w:val="upozornn"/>
      <w:lvlText w:val=""/>
      <w:lvlJc w:val="left"/>
      <w:pPr>
        <w:tabs>
          <w:tab w:val="num" w:pos="1791"/>
        </w:tabs>
        <w:ind w:left="1791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021F2A"/>
    <w:multiLevelType w:val="multilevel"/>
    <w:tmpl w:val="935C96A8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136"/>
        </w:tabs>
        <w:ind w:left="213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496"/>
        </w:tabs>
        <w:ind w:left="249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56"/>
        </w:tabs>
        <w:ind w:left="285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216"/>
        </w:tabs>
        <w:ind w:left="321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576"/>
        </w:tabs>
        <w:ind w:left="357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936"/>
        </w:tabs>
        <w:ind w:left="393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296"/>
        </w:tabs>
        <w:ind w:left="429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656"/>
        </w:tabs>
        <w:ind w:left="4656" w:hanging="360"/>
      </w:pPr>
      <w:rPr>
        <w:rFonts w:ascii="StarSymbol" w:hAnsi="StarSymbol" w:cs="StarSymbol"/>
        <w:sz w:val="18"/>
        <w:szCs w:val="18"/>
      </w:rPr>
    </w:lvl>
  </w:abstractNum>
  <w:abstractNum w:abstractNumId="13" w15:restartNumberingAfterBreak="0">
    <w:nsid w:val="407F13BD"/>
    <w:multiLevelType w:val="multilevel"/>
    <w:tmpl w:val="00000003"/>
    <w:name w:val="Číslování 32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14" w15:restartNumberingAfterBreak="0">
    <w:nsid w:val="46764E75"/>
    <w:multiLevelType w:val="multilevel"/>
    <w:tmpl w:val="5CBCFDD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136"/>
        </w:tabs>
        <w:ind w:left="213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496"/>
        </w:tabs>
        <w:ind w:left="249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56"/>
        </w:tabs>
        <w:ind w:left="285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216"/>
        </w:tabs>
        <w:ind w:left="321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576"/>
        </w:tabs>
        <w:ind w:left="357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936"/>
        </w:tabs>
        <w:ind w:left="393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296"/>
        </w:tabs>
        <w:ind w:left="429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656"/>
        </w:tabs>
        <w:ind w:left="465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4BA25CD9"/>
    <w:multiLevelType w:val="hybridMultilevel"/>
    <w:tmpl w:val="77C89628"/>
    <w:lvl w:ilvl="0" w:tplc="04050001">
      <w:start w:val="1"/>
      <w:numFmt w:val="bullet"/>
      <w:pStyle w:val="zadn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94266"/>
    <w:multiLevelType w:val="multilevel"/>
    <w:tmpl w:val="A5C87728"/>
    <w:name w:val="Číslování 22"/>
    <w:lvl w:ilvl="0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6E033085"/>
    <w:multiLevelType w:val="multilevel"/>
    <w:tmpl w:val="341A4B14"/>
    <w:lvl w:ilvl="0">
      <w:start w:val="1"/>
      <w:numFmt w:val="bullet"/>
      <w:lvlText w:val=""/>
      <w:lvlJc w:val="left"/>
      <w:pPr>
        <w:tabs>
          <w:tab w:val="num" w:pos="1028"/>
        </w:tabs>
        <w:ind w:left="1028" w:hanging="320"/>
      </w:pPr>
      <w:rPr>
        <w:rFonts w:ascii="Symbol" w:hAnsi="Symbol" w:hint="default"/>
      </w:rPr>
    </w:lvl>
    <w:lvl w:ilvl="1">
      <w:start w:val="1"/>
      <w:numFmt w:val="upperLetter"/>
      <w:lvlText w:val=" %2."/>
      <w:lvlJc w:val="left"/>
      <w:pPr>
        <w:tabs>
          <w:tab w:val="num" w:pos="1274"/>
        </w:tabs>
        <w:ind w:left="1274" w:hanging="283"/>
      </w:pPr>
    </w:lvl>
    <w:lvl w:ilvl="2">
      <w:start w:val="1"/>
      <w:numFmt w:val="lowerRoman"/>
      <w:lvlText w:val=" %3."/>
      <w:lvlJc w:val="left"/>
      <w:pPr>
        <w:tabs>
          <w:tab w:val="num" w:pos="1557"/>
        </w:tabs>
        <w:ind w:left="1557" w:hanging="283"/>
      </w:pPr>
    </w:lvl>
    <w:lvl w:ilvl="3">
      <w:start w:val="1"/>
      <w:numFmt w:val="lowerLetter"/>
      <w:lvlText w:val=" %4)"/>
      <w:lvlJc w:val="left"/>
      <w:pPr>
        <w:tabs>
          <w:tab w:val="num" w:pos="2124"/>
        </w:tabs>
        <w:ind w:left="2124" w:hanging="283"/>
      </w:pPr>
    </w:lvl>
    <w:lvl w:ilvl="4">
      <w:start w:val="5"/>
      <w:numFmt w:val="bullet"/>
      <w:lvlText w:val=""/>
      <w:lvlJc w:val="left"/>
      <w:pPr>
        <w:tabs>
          <w:tab w:val="num" w:pos="2833"/>
        </w:tabs>
        <w:ind w:left="2833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3683"/>
        </w:tabs>
        <w:ind w:left="3683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4704"/>
        </w:tabs>
        <w:ind w:left="4704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6008"/>
        </w:tabs>
        <w:ind w:left="6008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7482"/>
        </w:tabs>
        <w:ind w:left="7482" w:hanging="283"/>
      </w:pPr>
      <w:rPr>
        <w:rFonts w:ascii="Symbol" w:hAnsi="Symbol" w:cs="StarSymbol"/>
        <w:sz w:val="18"/>
        <w:szCs w:val="18"/>
      </w:r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7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4"/>
  </w:num>
  <w:num w:numId="9">
    <w:abstractNumId w:val="5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1">
    <w:abstractNumId w:val="8"/>
  </w:num>
  <w:num w:numId="12">
    <w:abstractNumId w:val="12"/>
  </w:num>
  <w:num w:numId="13">
    <w:abstractNumId w:val="14"/>
  </w:num>
  <w:num w:numId="14">
    <w:abstractNumId w:val="6"/>
  </w:num>
  <w:num w:numId="15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7D"/>
    <w:rsid w:val="00005F3E"/>
    <w:rsid w:val="00031262"/>
    <w:rsid w:val="00066A6B"/>
    <w:rsid w:val="00092D97"/>
    <w:rsid w:val="000A5D94"/>
    <w:rsid w:val="000B1BCE"/>
    <w:rsid w:val="000B78CD"/>
    <w:rsid w:val="000C4D7E"/>
    <w:rsid w:val="000E07A9"/>
    <w:rsid w:val="000E50C9"/>
    <w:rsid w:val="000F202F"/>
    <w:rsid w:val="000F7226"/>
    <w:rsid w:val="0011233C"/>
    <w:rsid w:val="00116102"/>
    <w:rsid w:val="00117735"/>
    <w:rsid w:val="00117BF0"/>
    <w:rsid w:val="00133BAD"/>
    <w:rsid w:val="00134A1E"/>
    <w:rsid w:val="00142ABF"/>
    <w:rsid w:val="001464F8"/>
    <w:rsid w:val="00163D19"/>
    <w:rsid w:val="00166C05"/>
    <w:rsid w:val="001813F9"/>
    <w:rsid w:val="001A0CC5"/>
    <w:rsid w:val="001A54EC"/>
    <w:rsid w:val="001B1079"/>
    <w:rsid w:val="001C4043"/>
    <w:rsid w:val="001C5456"/>
    <w:rsid w:val="001E11AE"/>
    <w:rsid w:val="001E19BA"/>
    <w:rsid w:val="001F1C98"/>
    <w:rsid w:val="001F21FE"/>
    <w:rsid w:val="001F4F9E"/>
    <w:rsid w:val="00205610"/>
    <w:rsid w:val="00207B94"/>
    <w:rsid w:val="00221E7E"/>
    <w:rsid w:val="00232132"/>
    <w:rsid w:val="00235B88"/>
    <w:rsid w:val="00237427"/>
    <w:rsid w:val="002409DA"/>
    <w:rsid w:val="002430C7"/>
    <w:rsid w:val="00254F7E"/>
    <w:rsid w:val="00256DA7"/>
    <w:rsid w:val="002636D9"/>
    <w:rsid w:val="00293DD7"/>
    <w:rsid w:val="00294564"/>
    <w:rsid w:val="00294FA1"/>
    <w:rsid w:val="002A3A2C"/>
    <w:rsid w:val="002A7FF2"/>
    <w:rsid w:val="002B62A5"/>
    <w:rsid w:val="002B783A"/>
    <w:rsid w:val="002C022C"/>
    <w:rsid w:val="002C4A58"/>
    <w:rsid w:val="002E217D"/>
    <w:rsid w:val="002F3A21"/>
    <w:rsid w:val="003111EC"/>
    <w:rsid w:val="003131DD"/>
    <w:rsid w:val="00314357"/>
    <w:rsid w:val="00320AA7"/>
    <w:rsid w:val="00324E09"/>
    <w:rsid w:val="00326F80"/>
    <w:rsid w:val="00326FA2"/>
    <w:rsid w:val="00331C93"/>
    <w:rsid w:val="00331E2B"/>
    <w:rsid w:val="0033307F"/>
    <w:rsid w:val="0034159A"/>
    <w:rsid w:val="00343450"/>
    <w:rsid w:val="00350FAA"/>
    <w:rsid w:val="00352FBB"/>
    <w:rsid w:val="0035305B"/>
    <w:rsid w:val="0037024F"/>
    <w:rsid w:val="00371BD4"/>
    <w:rsid w:val="0037550F"/>
    <w:rsid w:val="0037771F"/>
    <w:rsid w:val="003821B0"/>
    <w:rsid w:val="00390974"/>
    <w:rsid w:val="003B315D"/>
    <w:rsid w:val="003B4759"/>
    <w:rsid w:val="003C6FA4"/>
    <w:rsid w:val="003E5295"/>
    <w:rsid w:val="003E61B9"/>
    <w:rsid w:val="003E64B6"/>
    <w:rsid w:val="003E7D70"/>
    <w:rsid w:val="003F534D"/>
    <w:rsid w:val="003F767B"/>
    <w:rsid w:val="00401D59"/>
    <w:rsid w:val="004044BC"/>
    <w:rsid w:val="00404C2A"/>
    <w:rsid w:val="004203CD"/>
    <w:rsid w:val="00421643"/>
    <w:rsid w:val="0042403B"/>
    <w:rsid w:val="00451839"/>
    <w:rsid w:val="0045622F"/>
    <w:rsid w:val="00486B1F"/>
    <w:rsid w:val="004A703B"/>
    <w:rsid w:val="004B470F"/>
    <w:rsid w:val="004D0A31"/>
    <w:rsid w:val="004D2569"/>
    <w:rsid w:val="004D3853"/>
    <w:rsid w:val="004D7514"/>
    <w:rsid w:val="004F21E4"/>
    <w:rsid w:val="004F2C6B"/>
    <w:rsid w:val="004F6BC9"/>
    <w:rsid w:val="004F792A"/>
    <w:rsid w:val="00502AD4"/>
    <w:rsid w:val="005049E8"/>
    <w:rsid w:val="00507985"/>
    <w:rsid w:val="005218C7"/>
    <w:rsid w:val="00544764"/>
    <w:rsid w:val="00556A8B"/>
    <w:rsid w:val="00560300"/>
    <w:rsid w:val="00560C99"/>
    <w:rsid w:val="00562D0A"/>
    <w:rsid w:val="0056722B"/>
    <w:rsid w:val="005700C0"/>
    <w:rsid w:val="00572DBF"/>
    <w:rsid w:val="005751DB"/>
    <w:rsid w:val="00593D68"/>
    <w:rsid w:val="00594505"/>
    <w:rsid w:val="005961CF"/>
    <w:rsid w:val="005A05C5"/>
    <w:rsid w:val="005A4396"/>
    <w:rsid w:val="005A7D63"/>
    <w:rsid w:val="005C2ED1"/>
    <w:rsid w:val="005C3141"/>
    <w:rsid w:val="005C46B9"/>
    <w:rsid w:val="005C708B"/>
    <w:rsid w:val="005C7281"/>
    <w:rsid w:val="005D021D"/>
    <w:rsid w:val="005D3296"/>
    <w:rsid w:val="005D3631"/>
    <w:rsid w:val="005D39DB"/>
    <w:rsid w:val="005D4597"/>
    <w:rsid w:val="005E56F7"/>
    <w:rsid w:val="005F04D7"/>
    <w:rsid w:val="005F258F"/>
    <w:rsid w:val="00603197"/>
    <w:rsid w:val="006034B1"/>
    <w:rsid w:val="006109E4"/>
    <w:rsid w:val="00611074"/>
    <w:rsid w:val="006130E0"/>
    <w:rsid w:val="00616C7B"/>
    <w:rsid w:val="006347BB"/>
    <w:rsid w:val="00640AB6"/>
    <w:rsid w:val="006502D8"/>
    <w:rsid w:val="006542C2"/>
    <w:rsid w:val="00656460"/>
    <w:rsid w:val="00670031"/>
    <w:rsid w:val="0067473C"/>
    <w:rsid w:val="00692A24"/>
    <w:rsid w:val="006A02FE"/>
    <w:rsid w:val="006A5F78"/>
    <w:rsid w:val="006C2716"/>
    <w:rsid w:val="006F2CF5"/>
    <w:rsid w:val="006F5E76"/>
    <w:rsid w:val="007058B6"/>
    <w:rsid w:val="00706570"/>
    <w:rsid w:val="007151D2"/>
    <w:rsid w:val="00717809"/>
    <w:rsid w:val="0073358C"/>
    <w:rsid w:val="007406FB"/>
    <w:rsid w:val="00763A36"/>
    <w:rsid w:val="00764862"/>
    <w:rsid w:val="00765173"/>
    <w:rsid w:val="00767156"/>
    <w:rsid w:val="00774088"/>
    <w:rsid w:val="00794F9D"/>
    <w:rsid w:val="007B32FE"/>
    <w:rsid w:val="007B60AC"/>
    <w:rsid w:val="007B63DC"/>
    <w:rsid w:val="007D1FFA"/>
    <w:rsid w:val="007E1635"/>
    <w:rsid w:val="007E2146"/>
    <w:rsid w:val="007E4F97"/>
    <w:rsid w:val="007E5C37"/>
    <w:rsid w:val="007F3656"/>
    <w:rsid w:val="00801037"/>
    <w:rsid w:val="00803C92"/>
    <w:rsid w:val="00806F81"/>
    <w:rsid w:val="00807CBF"/>
    <w:rsid w:val="008163FB"/>
    <w:rsid w:val="00822881"/>
    <w:rsid w:val="00840184"/>
    <w:rsid w:val="00851C9E"/>
    <w:rsid w:val="00852A80"/>
    <w:rsid w:val="00853334"/>
    <w:rsid w:val="00854218"/>
    <w:rsid w:val="0086168E"/>
    <w:rsid w:val="0086741B"/>
    <w:rsid w:val="00881429"/>
    <w:rsid w:val="00890898"/>
    <w:rsid w:val="0089746D"/>
    <w:rsid w:val="008B1B5E"/>
    <w:rsid w:val="008B2BB5"/>
    <w:rsid w:val="008B326E"/>
    <w:rsid w:val="008B4EBC"/>
    <w:rsid w:val="008C3AE8"/>
    <w:rsid w:val="008E4CE3"/>
    <w:rsid w:val="0090575C"/>
    <w:rsid w:val="00915483"/>
    <w:rsid w:val="009229F8"/>
    <w:rsid w:val="0092484C"/>
    <w:rsid w:val="00925F76"/>
    <w:rsid w:val="00931DA0"/>
    <w:rsid w:val="0094466C"/>
    <w:rsid w:val="00946BBA"/>
    <w:rsid w:val="009502A1"/>
    <w:rsid w:val="009531EF"/>
    <w:rsid w:val="00970F4F"/>
    <w:rsid w:val="00981D94"/>
    <w:rsid w:val="009874B9"/>
    <w:rsid w:val="00990D35"/>
    <w:rsid w:val="009A5ED1"/>
    <w:rsid w:val="009A6D4C"/>
    <w:rsid w:val="009B3893"/>
    <w:rsid w:val="009C0E87"/>
    <w:rsid w:val="009C40C7"/>
    <w:rsid w:val="009D4C1A"/>
    <w:rsid w:val="009D5914"/>
    <w:rsid w:val="009E4AD1"/>
    <w:rsid w:val="009F1D54"/>
    <w:rsid w:val="00A13DC1"/>
    <w:rsid w:val="00A151DF"/>
    <w:rsid w:val="00A16EEA"/>
    <w:rsid w:val="00A64385"/>
    <w:rsid w:val="00A75D50"/>
    <w:rsid w:val="00A827E1"/>
    <w:rsid w:val="00AB0534"/>
    <w:rsid w:val="00AB0643"/>
    <w:rsid w:val="00AC1E70"/>
    <w:rsid w:val="00AC5E00"/>
    <w:rsid w:val="00AC727C"/>
    <w:rsid w:val="00AD39DB"/>
    <w:rsid w:val="00AD6E5E"/>
    <w:rsid w:val="00AE0F08"/>
    <w:rsid w:val="00AE1FB9"/>
    <w:rsid w:val="00AE2A91"/>
    <w:rsid w:val="00AF0457"/>
    <w:rsid w:val="00AF0ABC"/>
    <w:rsid w:val="00AF1B9C"/>
    <w:rsid w:val="00AF1D44"/>
    <w:rsid w:val="00B01CEE"/>
    <w:rsid w:val="00B2316B"/>
    <w:rsid w:val="00B32038"/>
    <w:rsid w:val="00B32D59"/>
    <w:rsid w:val="00B353D8"/>
    <w:rsid w:val="00B5399E"/>
    <w:rsid w:val="00B60E58"/>
    <w:rsid w:val="00B64B82"/>
    <w:rsid w:val="00B672C0"/>
    <w:rsid w:val="00B76EBC"/>
    <w:rsid w:val="00B76F31"/>
    <w:rsid w:val="00B91C27"/>
    <w:rsid w:val="00BA4BA1"/>
    <w:rsid w:val="00BB0BE7"/>
    <w:rsid w:val="00BD3CB5"/>
    <w:rsid w:val="00BD4973"/>
    <w:rsid w:val="00BD79CC"/>
    <w:rsid w:val="00BE1FA0"/>
    <w:rsid w:val="00BE5AE0"/>
    <w:rsid w:val="00BF76D9"/>
    <w:rsid w:val="00C049AB"/>
    <w:rsid w:val="00C1197B"/>
    <w:rsid w:val="00C15674"/>
    <w:rsid w:val="00C2388E"/>
    <w:rsid w:val="00C3546C"/>
    <w:rsid w:val="00C37C9B"/>
    <w:rsid w:val="00C508A7"/>
    <w:rsid w:val="00C63AAE"/>
    <w:rsid w:val="00C74A62"/>
    <w:rsid w:val="00C90932"/>
    <w:rsid w:val="00C9292D"/>
    <w:rsid w:val="00CB0EE2"/>
    <w:rsid w:val="00CB34EC"/>
    <w:rsid w:val="00CF0731"/>
    <w:rsid w:val="00CF14D5"/>
    <w:rsid w:val="00CF66B4"/>
    <w:rsid w:val="00D02CDE"/>
    <w:rsid w:val="00D06D20"/>
    <w:rsid w:val="00D17285"/>
    <w:rsid w:val="00D20768"/>
    <w:rsid w:val="00D24A25"/>
    <w:rsid w:val="00D3363F"/>
    <w:rsid w:val="00D44404"/>
    <w:rsid w:val="00D52B7E"/>
    <w:rsid w:val="00D62B90"/>
    <w:rsid w:val="00D67BA2"/>
    <w:rsid w:val="00D72B6D"/>
    <w:rsid w:val="00D747D3"/>
    <w:rsid w:val="00DB08EF"/>
    <w:rsid w:val="00DD66A0"/>
    <w:rsid w:val="00DD765A"/>
    <w:rsid w:val="00DE7988"/>
    <w:rsid w:val="00DF2B2D"/>
    <w:rsid w:val="00E03662"/>
    <w:rsid w:val="00E107C9"/>
    <w:rsid w:val="00E27D84"/>
    <w:rsid w:val="00E365D7"/>
    <w:rsid w:val="00E43306"/>
    <w:rsid w:val="00E56AF2"/>
    <w:rsid w:val="00E756C8"/>
    <w:rsid w:val="00E75F0C"/>
    <w:rsid w:val="00E763A1"/>
    <w:rsid w:val="00E92DB2"/>
    <w:rsid w:val="00EA0262"/>
    <w:rsid w:val="00EA4488"/>
    <w:rsid w:val="00EA7DE9"/>
    <w:rsid w:val="00EA7F94"/>
    <w:rsid w:val="00EB76D5"/>
    <w:rsid w:val="00EC1C73"/>
    <w:rsid w:val="00EC1E7D"/>
    <w:rsid w:val="00EE01D8"/>
    <w:rsid w:val="00EF164A"/>
    <w:rsid w:val="00EF5AC4"/>
    <w:rsid w:val="00F008AD"/>
    <w:rsid w:val="00F11223"/>
    <w:rsid w:val="00F166E1"/>
    <w:rsid w:val="00F20603"/>
    <w:rsid w:val="00F214BA"/>
    <w:rsid w:val="00F2656C"/>
    <w:rsid w:val="00F32946"/>
    <w:rsid w:val="00F430C2"/>
    <w:rsid w:val="00F665DC"/>
    <w:rsid w:val="00F74CD6"/>
    <w:rsid w:val="00F838CE"/>
    <w:rsid w:val="00F8412B"/>
    <w:rsid w:val="00F908F2"/>
    <w:rsid w:val="00F953D8"/>
    <w:rsid w:val="00FA28C4"/>
    <w:rsid w:val="00FA4D4B"/>
    <w:rsid w:val="00FA7A4B"/>
    <w:rsid w:val="00FB37D8"/>
    <w:rsid w:val="00FB46FD"/>
    <w:rsid w:val="00FB4759"/>
    <w:rsid w:val="00FE43A6"/>
    <w:rsid w:val="00FE51FC"/>
    <w:rsid w:val="00FF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4C2D5B2-4940-4EF1-BA5C-908E3B9D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63D19"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AE2A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B672C0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B672C0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rsid w:val="00656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rsid w:val="00421643"/>
    <w:rPr>
      <w:color w:val="0000FF"/>
      <w:u w:val="single"/>
    </w:rPr>
  </w:style>
  <w:style w:type="paragraph" w:customStyle="1" w:styleId="Default">
    <w:name w:val="Default"/>
    <w:rsid w:val="00915483"/>
    <w:pPr>
      <w:widowControl w:val="0"/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styleId="Zkladntextodsazen2">
    <w:name w:val="Body Text Indent 2"/>
    <w:basedOn w:val="Normln"/>
    <w:rsid w:val="00F838CE"/>
    <w:pPr>
      <w:ind w:left="360"/>
    </w:pPr>
  </w:style>
  <w:style w:type="paragraph" w:styleId="Nzev">
    <w:name w:val="Title"/>
    <w:basedOn w:val="Normln"/>
    <w:qFormat/>
    <w:rsid w:val="00163D19"/>
    <w:pPr>
      <w:jc w:val="center"/>
    </w:pPr>
    <w:rPr>
      <w:sz w:val="28"/>
    </w:rPr>
  </w:style>
  <w:style w:type="paragraph" w:customStyle="1" w:styleId="zadn1">
    <w:name w:val="zadání1"/>
    <w:basedOn w:val="Normln"/>
    <w:next w:val="zadn2"/>
    <w:rsid w:val="00163D19"/>
    <w:pPr>
      <w:widowControl w:val="0"/>
      <w:numPr>
        <w:numId w:val="1"/>
      </w:numPr>
      <w:suppressAutoHyphens/>
      <w:spacing w:after="120"/>
      <w:ind w:left="0" w:firstLine="0"/>
    </w:pPr>
    <w:rPr>
      <w:rFonts w:eastAsia="Arial Unicode MS" w:cs="Tahoma"/>
      <w:b/>
    </w:rPr>
  </w:style>
  <w:style w:type="paragraph" w:customStyle="1" w:styleId="zadn2">
    <w:name w:val="zadání2"/>
    <w:basedOn w:val="zadn1"/>
    <w:rsid w:val="00163D19"/>
    <w:pPr>
      <w:numPr>
        <w:numId w:val="3"/>
      </w:numPr>
    </w:pPr>
    <w:rPr>
      <w:sz w:val="20"/>
    </w:rPr>
  </w:style>
  <w:style w:type="paragraph" w:customStyle="1" w:styleId="zadn3">
    <w:name w:val="zadání3"/>
    <w:basedOn w:val="zadn2"/>
    <w:rsid w:val="00163D19"/>
    <w:pPr>
      <w:numPr>
        <w:numId w:val="4"/>
      </w:numPr>
      <w:spacing w:after="0"/>
    </w:pPr>
    <w:rPr>
      <w:b w:val="0"/>
    </w:rPr>
  </w:style>
  <w:style w:type="paragraph" w:customStyle="1" w:styleId="zadn4">
    <w:name w:val="zadání4"/>
    <w:basedOn w:val="zadn3"/>
    <w:rsid w:val="00163D19"/>
    <w:pPr>
      <w:numPr>
        <w:numId w:val="2"/>
      </w:numPr>
    </w:pPr>
  </w:style>
  <w:style w:type="paragraph" w:customStyle="1" w:styleId="nadpistabulky">
    <w:name w:val="nadpis tabulky"/>
    <w:basedOn w:val="Normln"/>
    <w:rsid w:val="00572DBF"/>
    <w:pPr>
      <w:spacing w:before="180" w:after="60"/>
    </w:pPr>
    <w:rPr>
      <w:sz w:val="20"/>
    </w:rPr>
  </w:style>
  <w:style w:type="paragraph" w:customStyle="1" w:styleId="upozornn">
    <w:name w:val="upozornění"/>
    <w:basedOn w:val="Normln"/>
    <w:rsid w:val="00572DBF"/>
    <w:pPr>
      <w:numPr>
        <w:numId w:val="5"/>
      </w:numPr>
      <w:shd w:val="clear" w:color="auto" w:fill="E0E0E0"/>
      <w:spacing w:before="60" w:after="60"/>
    </w:pPr>
  </w:style>
  <w:style w:type="paragraph" w:customStyle="1" w:styleId="Vchoz">
    <w:name w:val="Výchozí"/>
    <w:rsid w:val="00BE1FA0"/>
    <w:pPr>
      <w:widowControl w:val="0"/>
      <w:tabs>
        <w:tab w:val="left" w:pos="709"/>
      </w:tabs>
      <w:suppressAutoHyphens/>
      <w:spacing w:line="200" w:lineRule="atLeast"/>
    </w:pPr>
    <w:rPr>
      <w:rFonts w:eastAsia="Arial Unicode MS" w:cs="Tahoma"/>
      <w:sz w:val="24"/>
      <w:szCs w:val="24"/>
      <w:lang w:bidi="cs-CZ"/>
    </w:rPr>
  </w:style>
  <w:style w:type="character" w:styleId="Odkaznakoment">
    <w:name w:val="annotation reference"/>
    <w:semiHidden/>
    <w:rsid w:val="00B91C27"/>
    <w:rPr>
      <w:sz w:val="16"/>
      <w:szCs w:val="16"/>
    </w:rPr>
  </w:style>
  <w:style w:type="paragraph" w:styleId="Textkomente">
    <w:name w:val="annotation text"/>
    <w:basedOn w:val="Normln"/>
    <w:semiHidden/>
    <w:rsid w:val="00B91C27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B91C27"/>
    <w:rPr>
      <w:b/>
      <w:bCs/>
    </w:rPr>
  </w:style>
  <w:style w:type="paragraph" w:styleId="Textbubliny">
    <w:name w:val="Balloon Text"/>
    <w:basedOn w:val="Normln"/>
    <w:semiHidden/>
    <w:rsid w:val="00B91C27"/>
    <w:rPr>
      <w:rFonts w:ascii="Tahoma" w:hAnsi="Tahoma" w:cs="Tahoma"/>
      <w:sz w:val="16"/>
      <w:szCs w:val="16"/>
    </w:rPr>
  </w:style>
  <w:style w:type="paragraph" w:customStyle="1" w:styleId="Obsahtabulky">
    <w:name w:val="Obsah tabulky"/>
    <w:basedOn w:val="Normln"/>
    <w:rsid w:val="001A54EC"/>
    <w:pPr>
      <w:widowControl w:val="0"/>
      <w:suppressLineNumbers/>
      <w:suppressAutoHyphens/>
    </w:pPr>
    <w:rPr>
      <w:rFonts w:ascii="Liberation Serif" w:eastAsia="DejaVu Sans" w:hAnsi="Liberation Serif" w:cs="DejaVu Sans"/>
      <w:kern w:val="1"/>
      <w:lang w:eastAsia="hi-IN" w:bidi="hi-IN"/>
    </w:rPr>
  </w:style>
  <w:style w:type="table" w:styleId="Profesionlntabulka">
    <w:name w:val="Table Professional"/>
    <w:basedOn w:val="Normlntabulka"/>
    <w:rsid w:val="001A54E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ZpatChar">
    <w:name w:val="Zápatí Char"/>
    <w:link w:val="Zpat"/>
    <w:rsid w:val="00AE1FB9"/>
    <w:rPr>
      <w:sz w:val="24"/>
      <w:szCs w:val="24"/>
    </w:rPr>
  </w:style>
  <w:style w:type="character" w:styleId="slostrnky">
    <w:name w:val="page number"/>
    <w:unhideWhenUsed/>
    <w:rsid w:val="00AE1FB9"/>
  </w:style>
  <w:style w:type="character" w:customStyle="1" w:styleId="Nadpis1Char">
    <w:name w:val="Nadpis 1 Char"/>
    <w:basedOn w:val="Standardnpsmoodstavce"/>
    <w:link w:val="Nadpis1"/>
    <w:rsid w:val="00AE2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395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Praskova 8, 746 01 Opava, tel</vt:lpstr>
    </vt:vector>
  </TitlesOfParts>
  <Company>SSPU</Company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Praskova 8, 746 01 Opava, tel</dc:title>
  <dc:subject/>
  <dc:creator>Dolezi</dc:creator>
  <cp:keywords/>
  <dc:description/>
  <cp:lastModifiedBy>Michal</cp:lastModifiedBy>
  <cp:revision>4</cp:revision>
  <cp:lastPrinted>2010-04-16T10:50:00Z</cp:lastPrinted>
  <dcterms:created xsi:type="dcterms:W3CDTF">2017-02-21T20:45:00Z</dcterms:created>
  <dcterms:modified xsi:type="dcterms:W3CDTF">2018-02-18T15:20:00Z</dcterms:modified>
</cp:coreProperties>
</file>