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616" w:rsidRDefault="00CD5616" w:rsidP="00CF3909">
      <w:pPr>
        <w:pStyle w:val="Nadpis1"/>
        <w:spacing w:before="0"/>
        <w:jc w:val="center"/>
      </w:pPr>
      <w:r>
        <w:t>Praktická prověrka – SQL dotazy</w:t>
      </w:r>
      <w:r w:rsidR="00CF3909">
        <w:t xml:space="preserve"> - olympiáda</w:t>
      </w:r>
      <w:bookmarkStart w:id="0" w:name="_GoBack"/>
      <w:bookmarkEnd w:id="0"/>
    </w:p>
    <w:p w:rsidR="00CD5616" w:rsidRDefault="00CD5616" w:rsidP="000D35A9"/>
    <w:p w:rsidR="000D35A9" w:rsidRDefault="000D35A9" w:rsidP="00CD5616">
      <w:pPr>
        <w:pStyle w:val="zadn2"/>
        <w:numPr>
          <w:ilvl w:val="0"/>
          <w:numId w:val="0"/>
        </w:numPr>
        <w:tabs>
          <w:tab w:val="left" w:pos="284"/>
        </w:tabs>
        <w:ind w:left="1080"/>
      </w:pPr>
      <w:r>
        <w:t>S využitím aplikace PHPMyAdmin proveďte úkoly související se správou MySQL databáze sloužící k uložení výsledků olympijských her. Při plnění úkolů využívejte následující databázové schéma:</w:t>
      </w:r>
    </w:p>
    <w:p w:rsidR="000D35A9" w:rsidRDefault="000D35A9" w:rsidP="000D35A9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  <w:jc w:val="center"/>
      </w:pPr>
      <w:r>
        <w:rPr>
          <w:noProof/>
        </w:rPr>
        <w:drawing>
          <wp:inline distT="0" distB="0" distL="0" distR="0">
            <wp:extent cx="4781774" cy="1970952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77" cy="1971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A9" w:rsidRDefault="000D35A9" w:rsidP="000D35A9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567" w:hanging="283"/>
      </w:pPr>
      <w:r>
        <w:t>Úkoly:</w:t>
      </w:r>
    </w:p>
    <w:p w:rsidR="000D35A9" w:rsidRPr="00B07A39" w:rsidRDefault="00CD5616" w:rsidP="000D35A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Připojte se k lokálnímu MySQL serveru. Vypište seznam všech databází. </w:t>
      </w:r>
      <w:r w:rsidR="000D35A9">
        <w:t xml:space="preserve">Vytvořte v MySQL databázi s názvem </w:t>
      </w:r>
      <w:r w:rsidR="000D35A9" w:rsidRPr="000D35A9">
        <w:rPr>
          <w:i/>
        </w:rPr>
        <w:t>olympiada</w:t>
      </w:r>
      <w:r w:rsidR="000D35A9">
        <w:t xml:space="preserve">.  Importujte do databáze data ze souboru </w:t>
      </w:r>
      <w:r w:rsidR="000D35A9" w:rsidRPr="000D35A9">
        <w:rPr>
          <w:b/>
        </w:rPr>
        <w:t>olympiada.sql</w:t>
      </w:r>
      <w:r w:rsidR="000D35A9">
        <w:t xml:space="preserve">. Ověřte správnost kódování znaků, případně proveďte potřebné úpravy, aby bylo zajištěno správné zobrazování českých písmen. </w:t>
      </w:r>
      <w:r w:rsidR="000D35A9" w:rsidRPr="000D35A9">
        <w:rPr>
          <w:i/>
        </w:rPr>
        <w:t>(</w:t>
      </w:r>
      <w:r>
        <w:rPr>
          <w:i/>
        </w:rPr>
        <w:t>2</w:t>
      </w:r>
      <w:r w:rsidR="000D35A9" w:rsidRPr="000D35A9">
        <w:rPr>
          <w:i/>
        </w:rPr>
        <w:t xml:space="preserve"> bod</w:t>
      </w:r>
      <w:r>
        <w:rPr>
          <w:i/>
        </w:rPr>
        <w:t>y</w:t>
      </w:r>
      <w:r w:rsidR="000D35A9" w:rsidRPr="000D35A9">
        <w:rPr>
          <w:i/>
        </w:rPr>
        <w:t>)</w:t>
      </w:r>
    </w:p>
    <w:p w:rsidR="000D35A9" w:rsidRPr="00B07A39" w:rsidRDefault="000D35A9" w:rsidP="000D35A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 databázi tabulku </w:t>
      </w:r>
      <w:r w:rsidRPr="00C3656F">
        <w:rPr>
          <w:i/>
        </w:rPr>
        <w:t>sportoviste</w:t>
      </w:r>
      <w:r>
        <w:t xml:space="preserve">, která bude obsahovat následující atributy: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w:rsidR="000D35A9" w:rsidRPr="00B07A3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tbl>
      <w:tblPr>
        <w:tblW w:w="7938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1560"/>
        <w:gridCol w:w="2462"/>
        <w:gridCol w:w="3916"/>
      </w:tblGrid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D35A9" w:rsidRDefault="000D35A9" w:rsidP="008A3F11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Název atributu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0D35A9" w:rsidRDefault="000D35A9" w:rsidP="008A3F11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Doména atributu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Vzorový záznam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idsportoviste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primární klíč, automatické číslo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Nazev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neprázdný znakový řetězec o délce max. 100 znaků</w:t>
            </w:r>
            <w:r w:rsidR="002D17DE">
              <w:rPr>
                <w:sz w:val="20"/>
                <w:szCs w:val="20"/>
              </w:rPr>
              <w:t>, povinný údaj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Plavecký bazén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výběr z voleb „novostavba“, „rekonstrukce“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Novostavba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Otevreni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datum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1. 3. 2013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Kapacita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jako celé číslo (max. pětimístné) bez znaménka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9500</w:t>
            </w:r>
          </w:p>
        </w:tc>
      </w:tr>
      <w:tr w:rsidR="000D35A9" w:rsidTr="008A3F11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Popis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35A9" w:rsidRDefault="000D35A9" w:rsidP="008A3F11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dlouhý souvislý text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35A9" w:rsidRPr="00C3656F" w:rsidRDefault="000D35A9" w:rsidP="008A3F11">
            <w:pPr>
              <w:pStyle w:val="Obsahtabulky"/>
              <w:rPr>
                <w:i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Rozsáhlý zastřešený areál zahrnující padesátimetrový bazén pro plavání i bazén pro skoky do vody.</w:t>
            </w:r>
          </w:p>
        </w:tc>
      </w:tr>
    </w:tbl>
    <w:p w:rsidR="000D35A9" w:rsidRP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i/>
        </w:rPr>
      </w:pPr>
    </w:p>
    <w:p w:rsidR="000D35A9" w:rsidRDefault="000D35A9" w:rsidP="000D35A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Vložte do tabulky </w:t>
      </w:r>
      <w:r w:rsidRPr="00C3656F">
        <w:rPr>
          <w:i/>
        </w:rPr>
        <w:t>sportoviste</w:t>
      </w:r>
      <w:r>
        <w:t xml:space="preserve"> vzorový záznam. </w:t>
      </w:r>
      <w:r w:rsidRPr="000D35A9">
        <w:rPr>
          <w:i/>
        </w:rPr>
        <w:t>(</w:t>
      </w:r>
      <w:r w:rsidR="00CD5616">
        <w:rPr>
          <w:i/>
        </w:rPr>
        <w:t>2</w:t>
      </w:r>
      <w:r w:rsidRPr="000D35A9">
        <w:rPr>
          <w:i/>
        </w:rPr>
        <w:t xml:space="preserve"> bod</w:t>
      </w:r>
      <w:r w:rsidR="00CD5616">
        <w:rPr>
          <w:i/>
        </w:rPr>
        <w:t>y</w:t>
      </w:r>
      <w:r w:rsidRPr="000D35A9">
        <w:rPr>
          <w:i/>
        </w:rPr>
        <w:t>)</w:t>
      </w:r>
    </w:p>
    <w:p w:rsidR="000D35A9" w:rsidRDefault="000D35A9" w:rsidP="000D35A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výběrový dotaz, který z databáze vypíše seznam všech </w:t>
      </w:r>
      <w:r w:rsidRPr="00C3656F">
        <w:rPr>
          <w:i/>
        </w:rPr>
        <w:t>sportovců vyšších než 190 cm a všech sportovkyň vyšších než 180 cm</w:t>
      </w:r>
      <w:r>
        <w:t xml:space="preserve">. Seznam bude upraven podle zobrazené předlohy a seřazen </w:t>
      </w:r>
      <w:r w:rsidRPr="00C3656F">
        <w:rPr>
          <w:i/>
        </w:rPr>
        <w:t>abecedně podle příjmení sportovců</w:t>
      </w:r>
      <w:r>
        <w:t xml:space="preserve">. Dbejte i na správné pojmenování sloupců (viz následující obrázek). </w:t>
      </w:r>
      <w:r w:rsidRPr="000D35A9">
        <w:rPr>
          <w:i/>
        </w:rPr>
        <w:t>(</w:t>
      </w:r>
      <w:r w:rsidR="00CD5616">
        <w:rPr>
          <w:i/>
        </w:rPr>
        <w:t>4</w:t>
      </w:r>
      <w:r w:rsidRPr="000D35A9">
        <w:rPr>
          <w:i/>
        </w:rPr>
        <w:t xml:space="preserve"> bod</w:t>
      </w:r>
      <w:r w:rsidR="00CD5616">
        <w:rPr>
          <w:i/>
        </w:rPr>
        <w:t>y</w:t>
      </w:r>
      <w:r w:rsidRPr="000D35A9">
        <w:rPr>
          <w:i/>
        </w:rPr>
        <w:t>)</w:t>
      </w: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rPr>
          <w:noProof/>
        </w:rPr>
        <w:drawing>
          <wp:inline distT="0" distB="0" distL="0" distR="0">
            <wp:extent cx="2016760" cy="10864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1086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09" w:rsidRDefault="00CF390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CF3909" w:rsidRDefault="00CF390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D35A9" w:rsidRDefault="000D35A9" w:rsidP="000D35A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lastRenderedPageBreak/>
        <w:t xml:space="preserve">Vytvořte výběrový dotaz se spojením více tabulek, který z databáze vypíše výsledek </w:t>
      </w:r>
      <w:r w:rsidRPr="00C3656F">
        <w:rPr>
          <w:i/>
        </w:rPr>
        <w:t>atletického závodu v sedmiboji žen</w:t>
      </w:r>
      <w:r>
        <w:t xml:space="preserve">. Výběr sloupců, jejich přesné pojmenování i volbu řazení záznamů proveďte tak, aby výsledek odpovídal následujícímu obrázku.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D35A9" w:rsidRDefault="000D35A9" w:rsidP="000D35A9">
      <w:pPr>
        <w:tabs>
          <w:tab w:val="left" w:pos="1417"/>
        </w:tabs>
        <w:ind w:left="1416"/>
      </w:pPr>
      <w:r>
        <w:t>.</w:t>
      </w:r>
      <w:r>
        <w:rPr>
          <w:noProof/>
        </w:rPr>
        <w:drawing>
          <wp:inline distT="0" distB="0" distL="0" distR="0">
            <wp:extent cx="2764790" cy="89852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898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A9" w:rsidRDefault="000D35A9" w:rsidP="000D35A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seskupovací výběrový dotaz, který vypíše přehledně počty sportovců, reprezentujících jednotlivé země na olympiádě. Budou vypsány </w:t>
      </w:r>
      <w:r w:rsidRPr="00C3656F">
        <w:rPr>
          <w:i/>
        </w:rPr>
        <w:t>pouze ty státy, které mají v</w:t>
      </w:r>
      <w:r>
        <w:rPr>
          <w:i/>
        </w:rPr>
        <w:t> </w:t>
      </w:r>
      <w:r w:rsidRPr="00C3656F">
        <w:rPr>
          <w:i/>
        </w:rPr>
        <w:t>databázi více než jednoho sportovce</w:t>
      </w:r>
      <w:r>
        <w:t xml:space="preserve">. Primárně bude seznam států uspořádán </w:t>
      </w:r>
      <w:r w:rsidRPr="00C3656F">
        <w:rPr>
          <w:i/>
        </w:rPr>
        <w:t>podle počtu sportovců (sestupně)</w:t>
      </w:r>
      <w:r>
        <w:t xml:space="preserve">, </w:t>
      </w:r>
      <w:r w:rsidRPr="00C3656F">
        <w:rPr>
          <w:i/>
        </w:rPr>
        <w:t>sekundárně podle názvu státu (v abecedním pořadí)</w:t>
      </w:r>
      <w:r>
        <w:t xml:space="preserve">.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 w:hanging="282"/>
      </w:pP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>
        <w:rPr>
          <w:noProof/>
        </w:rPr>
        <w:drawing>
          <wp:inline distT="0" distB="0" distL="0" distR="0" wp14:anchorId="3A6DC17E" wp14:editId="1FA4C1B0">
            <wp:extent cx="3485515" cy="914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592" w:rsidRDefault="00ED3592" w:rsidP="000D35A9">
      <w:pPr>
        <w:pStyle w:val="zadn3"/>
        <w:numPr>
          <w:ilvl w:val="0"/>
          <w:numId w:val="0"/>
        </w:numPr>
        <w:tabs>
          <w:tab w:val="left" w:pos="1417"/>
        </w:tabs>
        <w:ind w:left="1416"/>
      </w:pPr>
    </w:p>
    <w:p w:rsidR="000D35A9" w:rsidRDefault="000D35A9" w:rsidP="000D35A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výběrový dotaz, který podle níže uvedeného vzoru vypíše </w:t>
      </w:r>
      <w:r w:rsidRPr="00293A52">
        <w:rPr>
          <w:i/>
        </w:rPr>
        <w:t>všechny reprezentanty Spojených států amerických</w:t>
      </w:r>
      <w:r>
        <w:t xml:space="preserve"> </w:t>
      </w:r>
      <w:r w:rsidRPr="00293A52">
        <w:rPr>
          <w:i/>
        </w:rPr>
        <w:t>včetně názvu sportovního odvětví, označení disciplíny a získaného cenného kovu</w:t>
      </w:r>
      <w:r>
        <w:t xml:space="preserve">. Výběr sloupců, jejich přesné pojmenování i volbu řazení záznamů proveďte tak, aby výsledek odpovídal následujícímu obrázku.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0D35A9" w:rsidRDefault="000D35A9" w:rsidP="000D35A9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rPr>
          <w:noProof/>
        </w:rPr>
        <w:drawing>
          <wp:inline distT="0" distB="0" distL="0" distR="0">
            <wp:extent cx="4813935" cy="9575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957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A9" w:rsidRDefault="000D35A9" w:rsidP="000D35A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>Vytvořte aktualizační dotaz, který zapíše větu „</w:t>
      </w:r>
      <w:r w:rsidRPr="00293A52">
        <w:rPr>
          <w:i/>
        </w:rPr>
        <w:t>Medailista OH v Londýně 2012.</w:t>
      </w:r>
      <w:r>
        <w:t xml:space="preserve">“ do sloupce </w:t>
      </w:r>
      <w:r w:rsidRPr="00293A52">
        <w:rPr>
          <w:b/>
        </w:rPr>
        <w:t>kariera</w:t>
      </w:r>
      <w:r>
        <w:t xml:space="preserve"> v tabulce sportovec. Tato věta bude vložena pouze do záznamů těch sportovců, u nichž </w:t>
      </w:r>
      <w:r w:rsidRPr="00293A52">
        <w:rPr>
          <w:i/>
        </w:rPr>
        <w:t>sloupec kariera dosud neobsahuje žádnou informaci</w:t>
      </w:r>
      <w:r>
        <w:t xml:space="preserve">. </w:t>
      </w:r>
      <w:r w:rsidRPr="000D35A9">
        <w:rPr>
          <w:i/>
        </w:rPr>
        <w:t>(</w:t>
      </w:r>
      <w:r w:rsidR="00CD5616">
        <w:rPr>
          <w:i/>
        </w:rPr>
        <w:t>3</w:t>
      </w:r>
      <w:r w:rsidRPr="000D35A9">
        <w:rPr>
          <w:i/>
        </w:rPr>
        <w:t xml:space="preserve"> body)</w:t>
      </w:r>
    </w:p>
    <w:p w:rsidR="000D35A9" w:rsidRPr="00CD5616" w:rsidRDefault="000D35A9" w:rsidP="000D35A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Navrhněte odstraňovací dotaz, který by z databáze vymazal záznamy </w:t>
      </w:r>
      <w:r w:rsidRPr="00293A52">
        <w:rPr>
          <w:i/>
        </w:rPr>
        <w:t>o všech českých a australských sportovcích</w:t>
      </w:r>
      <w:r>
        <w:t xml:space="preserve">. Uveďte, jaký krok je ještě nezbytný k tomu, aby bylo možné záznamy skutečně vymazat. </w:t>
      </w:r>
      <w:r w:rsidRPr="000D35A9">
        <w:rPr>
          <w:i/>
        </w:rPr>
        <w:t>(</w:t>
      </w:r>
      <w:r w:rsidR="00CD5616">
        <w:rPr>
          <w:i/>
        </w:rPr>
        <w:t>3</w:t>
      </w:r>
      <w:r w:rsidRPr="000D35A9">
        <w:rPr>
          <w:i/>
        </w:rPr>
        <w:t xml:space="preserve"> body)</w:t>
      </w:r>
    </w:p>
    <w:p w:rsidR="00CD5616" w:rsidRDefault="00CD5616" w:rsidP="000D35A9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 w:rsidRPr="00CD5616">
        <w:t xml:space="preserve">Uveďte dotazy, kterými byste odstranili tabulku </w:t>
      </w:r>
      <w:r w:rsidRPr="00CD5616">
        <w:rPr>
          <w:i/>
        </w:rPr>
        <w:t>sportoviste</w:t>
      </w:r>
      <w:r w:rsidRPr="00CD5616">
        <w:t xml:space="preserve"> a poté i celou databázi</w:t>
      </w:r>
      <w:r>
        <w:rPr>
          <w:i/>
        </w:rPr>
        <w:t>. (2 body)</w:t>
      </w:r>
    </w:p>
    <w:p w:rsidR="000D35A9" w:rsidRDefault="000D35A9" w:rsidP="000D35A9">
      <w:pPr>
        <w:spacing w:before="113"/>
        <w:ind w:left="567"/>
        <w:rPr>
          <w:sz w:val="20"/>
        </w:rPr>
      </w:pPr>
    </w:p>
    <w:sectPr w:rsidR="000D35A9" w:rsidSect="00A16EEA">
      <w:footerReference w:type="default" r:id="rId13"/>
      <w:pgSz w:w="11906" w:h="16838" w:code="9"/>
      <w:pgMar w:top="1797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ACD" w:rsidRDefault="00267ACD">
      <w:r>
        <w:separator/>
      </w:r>
    </w:p>
  </w:endnote>
  <w:endnote w:type="continuationSeparator" w:id="0">
    <w:p w:rsidR="00267ACD" w:rsidRDefault="0026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charset w:val="80"/>
    <w:family w:val="roman"/>
    <w:pitch w:val="variable"/>
  </w:font>
  <w:font w:name="DejaVu Sans"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FB9" w:rsidRDefault="00AE1FB9" w:rsidP="00AE1FB9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ACD" w:rsidRDefault="00267ACD">
      <w:r>
        <w:separator/>
      </w:r>
    </w:p>
  </w:footnote>
  <w:footnote w:type="continuationSeparator" w:id="0">
    <w:p w:rsidR="00267ACD" w:rsidRDefault="00267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Číslování 1"/>
    <w:lvl w:ilvl="0">
      <w:start w:val="1"/>
      <w:numFmt w:val="upperLetter"/>
      <w:pStyle w:val="zadn4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2"/>
    <w:multiLevelType w:val="multilevel"/>
    <w:tmpl w:val="00000002"/>
    <w:name w:val="Číslování 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upperLetter"/>
      <w:lvlText w:val=" %2."/>
      <w:lvlJc w:val="left"/>
      <w:pPr>
        <w:tabs>
          <w:tab w:val="num" w:pos="566"/>
        </w:tabs>
        <w:ind w:left="566" w:hanging="283"/>
      </w:pPr>
    </w:lvl>
    <w:lvl w:ilvl="2">
      <w:start w:val="1"/>
      <w:numFmt w:val="lowerRoman"/>
      <w:lvlText w:val=" %3."/>
      <w:lvlJc w:val="left"/>
      <w:pPr>
        <w:tabs>
          <w:tab w:val="num" w:pos="849"/>
        </w:tabs>
        <w:ind w:left="849" w:hanging="283"/>
      </w:pPr>
    </w:lvl>
    <w:lvl w:ilvl="3">
      <w:start w:val="1"/>
      <w:numFmt w:val="lowerLetter"/>
      <w:lvlText w:val=" %4)"/>
      <w:lvlJc w:val="left"/>
      <w:pPr>
        <w:tabs>
          <w:tab w:val="num" w:pos="1416"/>
        </w:tabs>
        <w:ind w:left="1416" w:hanging="283"/>
      </w:pPr>
    </w:lvl>
    <w:lvl w:ilvl="4">
      <w:start w:val="5"/>
      <w:numFmt w:val="bullet"/>
      <w:lvlText w:val=""/>
      <w:lvlJc w:val="left"/>
      <w:pPr>
        <w:tabs>
          <w:tab w:val="num" w:pos="2125"/>
        </w:tabs>
        <w:ind w:left="2125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2975"/>
        </w:tabs>
        <w:ind w:left="2975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3996"/>
        </w:tabs>
        <w:ind w:left="3996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300"/>
        </w:tabs>
        <w:ind w:left="5300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6774"/>
        </w:tabs>
        <w:ind w:left="6774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Číslování 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3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644"/>
        </w:tabs>
        <w:ind w:left="644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04"/>
        </w:tabs>
        <w:ind w:left="1004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364"/>
        </w:tabs>
        <w:ind w:left="1364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724"/>
        </w:tabs>
        <w:ind w:left="1724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084"/>
        </w:tabs>
        <w:ind w:left="2084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444"/>
        </w:tabs>
        <w:ind w:left="2444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04"/>
        </w:tabs>
        <w:ind w:left="2804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164"/>
        </w:tabs>
        <w:ind w:left="3164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7">
    <w:nsid w:val="0000000F"/>
    <w:multiLevelType w:val="multilevel"/>
    <w:tmpl w:val="976C85DA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12"/>
    <w:multiLevelType w:val="multilevel"/>
    <w:tmpl w:val="0000001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1">
    <w:nsid w:val="04E907C4"/>
    <w:multiLevelType w:val="multilevel"/>
    <w:tmpl w:val="10B4477A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2">
    <w:nsid w:val="0A2D0B72"/>
    <w:multiLevelType w:val="multilevel"/>
    <w:tmpl w:val="0380C32A"/>
    <w:lvl w:ilvl="0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3">
    <w:nsid w:val="155D4EC4"/>
    <w:multiLevelType w:val="hybridMultilevel"/>
    <w:tmpl w:val="93663E5C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C64558"/>
    <w:multiLevelType w:val="multilevel"/>
    <w:tmpl w:val="1602BB8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5">
    <w:nsid w:val="25795341"/>
    <w:multiLevelType w:val="hybridMultilevel"/>
    <w:tmpl w:val="61AC590E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0C43C9"/>
    <w:multiLevelType w:val="multilevel"/>
    <w:tmpl w:val="510247B8"/>
    <w:lvl w:ilvl="0">
      <w:start w:val="1"/>
      <w:numFmt w:val="lowerLetter"/>
      <w:lvlText w:val="%1."/>
      <w:lvlJc w:val="left"/>
      <w:pPr>
        <w:ind w:left="283" w:hanging="282"/>
      </w:pPr>
    </w:lvl>
    <w:lvl w:ilvl="1">
      <w:start w:val="1"/>
      <w:numFmt w:val="lowerLetter"/>
      <w:lvlText w:val="%2."/>
      <w:lvlJc w:val="left"/>
      <w:pPr>
        <w:ind w:left="567" w:hanging="282"/>
      </w:pPr>
    </w:lvl>
    <w:lvl w:ilvl="2">
      <w:start w:val="1"/>
      <w:numFmt w:val="lowerLetter"/>
      <w:lvlText w:val="%3."/>
      <w:lvlJc w:val="left"/>
      <w:pPr>
        <w:ind w:left="850" w:hanging="282"/>
      </w:pPr>
    </w:lvl>
    <w:lvl w:ilvl="3">
      <w:start w:val="1"/>
      <w:numFmt w:val="lowerLetter"/>
      <w:lvlText w:val="%4."/>
      <w:lvlJc w:val="left"/>
      <w:pPr>
        <w:ind w:left="1134" w:hanging="282"/>
      </w:pPr>
    </w:lvl>
    <w:lvl w:ilvl="4">
      <w:start w:val="1"/>
      <w:numFmt w:val="lowerLetter"/>
      <w:lvlText w:val="%5."/>
      <w:lvlJc w:val="left"/>
      <w:pPr>
        <w:ind w:left="1417" w:hanging="282"/>
      </w:pPr>
    </w:lvl>
    <w:lvl w:ilvl="5">
      <w:start w:val="1"/>
      <w:numFmt w:val="lowerLetter"/>
      <w:lvlText w:val="%6."/>
      <w:lvlJc w:val="left"/>
      <w:pPr>
        <w:ind w:left="1701" w:hanging="282"/>
      </w:pPr>
    </w:lvl>
    <w:lvl w:ilvl="6">
      <w:start w:val="1"/>
      <w:numFmt w:val="lowerLetter"/>
      <w:lvlText w:val="%7."/>
      <w:lvlJc w:val="left"/>
      <w:pPr>
        <w:ind w:left="1984" w:hanging="282"/>
      </w:pPr>
    </w:lvl>
    <w:lvl w:ilvl="7">
      <w:start w:val="1"/>
      <w:numFmt w:val="lowerLetter"/>
      <w:lvlText w:val="%8."/>
      <w:lvlJc w:val="left"/>
      <w:pPr>
        <w:ind w:left="2268" w:hanging="282"/>
      </w:pPr>
    </w:lvl>
    <w:lvl w:ilvl="8">
      <w:start w:val="1"/>
      <w:numFmt w:val="lowerLetter"/>
      <w:lvlText w:val="%9."/>
      <w:lvlJc w:val="left"/>
      <w:pPr>
        <w:ind w:left="2551" w:hanging="282"/>
      </w:pPr>
    </w:lvl>
  </w:abstractNum>
  <w:abstractNum w:abstractNumId="17">
    <w:nsid w:val="2AFE0F5B"/>
    <w:multiLevelType w:val="multilevel"/>
    <w:tmpl w:val="00000003"/>
    <w:name w:val="Číslování 32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8">
    <w:nsid w:val="2C1F552B"/>
    <w:multiLevelType w:val="hybridMultilevel"/>
    <w:tmpl w:val="09A21052"/>
    <w:lvl w:ilvl="0" w:tplc="812AC1BA">
      <w:start w:val="1"/>
      <w:numFmt w:val="bullet"/>
      <w:pStyle w:val="upozornn"/>
      <w:lvlText w:val="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3D4D84"/>
    <w:multiLevelType w:val="hybridMultilevel"/>
    <w:tmpl w:val="FAE8337A"/>
    <w:lvl w:ilvl="0" w:tplc="04050019">
      <w:start w:val="1"/>
      <w:numFmt w:val="lowerLetter"/>
      <w:lvlText w:val="%1."/>
      <w:lvlJc w:val="left"/>
      <w:pPr>
        <w:ind w:left="1570" w:hanging="360"/>
      </w:pPr>
    </w:lvl>
    <w:lvl w:ilvl="1" w:tplc="04050019" w:tentative="1">
      <w:start w:val="1"/>
      <w:numFmt w:val="lowerLetter"/>
      <w:lvlText w:val="%2."/>
      <w:lvlJc w:val="left"/>
      <w:pPr>
        <w:ind w:left="2290" w:hanging="360"/>
      </w:pPr>
    </w:lvl>
    <w:lvl w:ilvl="2" w:tplc="0405001B" w:tentative="1">
      <w:start w:val="1"/>
      <w:numFmt w:val="lowerRoman"/>
      <w:lvlText w:val="%3."/>
      <w:lvlJc w:val="right"/>
      <w:pPr>
        <w:ind w:left="3010" w:hanging="180"/>
      </w:pPr>
    </w:lvl>
    <w:lvl w:ilvl="3" w:tplc="0405000F" w:tentative="1">
      <w:start w:val="1"/>
      <w:numFmt w:val="decimal"/>
      <w:lvlText w:val="%4."/>
      <w:lvlJc w:val="left"/>
      <w:pPr>
        <w:ind w:left="3730" w:hanging="360"/>
      </w:pPr>
    </w:lvl>
    <w:lvl w:ilvl="4" w:tplc="04050019" w:tentative="1">
      <w:start w:val="1"/>
      <w:numFmt w:val="lowerLetter"/>
      <w:lvlText w:val="%5."/>
      <w:lvlJc w:val="left"/>
      <w:pPr>
        <w:ind w:left="4450" w:hanging="360"/>
      </w:pPr>
    </w:lvl>
    <w:lvl w:ilvl="5" w:tplc="0405001B" w:tentative="1">
      <w:start w:val="1"/>
      <w:numFmt w:val="lowerRoman"/>
      <w:lvlText w:val="%6."/>
      <w:lvlJc w:val="right"/>
      <w:pPr>
        <w:ind w:left="5170" w:hanging="180"/>
      </w:pPr>
    </w:lvl>
    <w:lvl w:ilvl="6" w:tplc="0405000F" w:tentative="1">
      <w:start w:val="1"/>
      <w:numFmt w:val="decimal"/>
      <w:lvlText w:val="%7."/>
      <w:lvlJc w:val="left"/>
      <w:pPr>
        <w:ind w:left="5890" w:hanging="360"/>
      </w:pPr>
    </w:lvl>
    <w:lvl w:ilvl="7" w:tplc="04050019" w:tentative="1">
      <w:start w:val="1"/>
      <w:numFmt w:val="lowerLetter"/>
      <w:lvlText w:val="%8."/>
      <w:lvlJc w:val="left"/>
      <w:pPr>
        <w:ind w:left="6610" w:hanging="360"/>
      </w:pPr>
    </w:lvl>
    <w:lvl w:ilvl="8" w:tplc="0405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0">
    <w:nsid w:val="35FA08F5"/>
    <w:multiLevelType w:val="hybridMultilevel"/>
    <w:tmpl w:val="94A61D82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7F13BD"/>
    <w:multiLevelType w:val="multilevel"/>
    <w:tmpl w:val="00000003"/>
    <w:name w:val="Číslování 3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22">
    <w:nsid w:val="4BA25CD9"/>
    <w:multiLevelType w:val="hybridMultilevel"/>
    <w:tmpl w:val="77C89628"/>
    <w:lvl w:ilvl="0" w:tplc="04050001">
      <w:start w:val="1"/>
      <w:numFmt w:val="bullet"/>
      <w:pStyle w:val="zadn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C94266"/>
    <w:multiLevelType w:val="multilevel"/>
    <w:tmpl w:val="7ECE35C2"/>
    <w:name w:val="Číslování 2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>
    <w:nsid w:val="584E6FD4"/>
    <w:multiLevelType w:val="multilevel"/>
    <w:tmpl w:val="AFC6B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5">
    <w:nsid w:val="6E033085"/>
    <w:multiLevelType w:val="multilevel"/>
    <w:tmpl w:val="341A4B14"/>
    <w:lvl w:ilvl="0">
      <w:start w:val="1"/>
      <w:numFmt w:val="bullet"/>
      <w:lvlText w:val=""/>
      <w:lvlJc w:val="left"/>
      <w:pPr>
        <w:tabs>
          <w:tab w:val="num" w:pos="1028"/>
        </w:tabs>
        <w:ind w:left="1028" w:hanging="320"/>
      </w:pPr>
      <w:rPr>
        <w:rFonts w:ascii="Symbol" w:hAnsi="Symbol" w:hint="default"/>
      </w:rPr>
    </w:lvl>
    <w:lvl w:ilvl="1">
      <w:start w:val="1"/>
      <w:numFmt w:val="upperLetter"/>
      <w:lvlText w:val=" %2."/>
      <w:lvlJc w:val="left"/>
      <w:pPr>
        <w:tabs>
          <w:tab w:val="num" w:pos="1274"/>
        </w:tabs>
        <w:ind w:left="1274" w:hanging="283"/>
      </w:pPr>
    </w:lvl>
    <w:lvl w:ilvl="2">
      <w:start w:val="1"/>
      <w:numFmt w:val="lowerRoman"/>
      <w:lvlText w:val=" %3."/>
      <w:lvlJc w:val="left"/>
      <w:pPr>
        <w:tabs>
          <w:tab w:val="num" w:pos="1557"/>
        </w:tabs>
        <w:ind w:left="1557" w:hanging="283"/>
      </w:pPr>
    </w:lvl>
    <w:lvl w:ilvl="3">
      <w:start w:val="1"/>
      <w:numFmt w:val="lowerLetter"/>
      <w:lvlText w:val=" %4)"/>
      <w:lvlJc w:val="left"/>
      <w:pPr>
        <w:tabs>
          <w:tab w:val="num" w:pos="2124"/>
        </w:tabs>
        <w:ind w:left="2124" w:hanging="283"/>
      </w:pPr>
    </w:lvl>
    <w:lvl w:ilvl="4">
      <w:start w:val="5"/>
      <w:numFmt w:val="bullet"/>
      <w:lvlText w:val=""/>
      <w:lvlJc w:val="left"/>
      <w:pPr>
        <w:tabs>
          <w:tab w:val="num" w:pos="2833"/>
        </w:tabs>
        <w:ind w:left="2833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683"/>
        </w:tabs>
        <w:ind w:left="3683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704"/>
        </w:tabs>
        <w:ind w:left="4704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6008"/>
        </w:tabs>
        <w:ind w:left="6008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482"/>
        </w:tabs>
        <w:ind w:left="7482" w:hanging="283"/>
      </w:pPr>
      <w:rPr>
        <w:rFonts w:ascii="Symbol" w:hAnsi="Symbol" w:cs="StarSymbol"/>
        <w:sz w:val="18"/>
        <w:szCs w:val="18"/>
      </w:rPr>
    </w:lvl>
  </w:abstractNum>
  <w:abstractNum w:abstractNumId="26">
    <w:nsid w:val="7E41604D"/>
    <w:multiLevelType w:val="multilevel"/>
    <w:tmpl w:val="4BE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>
    <w:nsid w:val="7FE37A88"/>
    <w:multiLevelType w:val="multilevel"/>
    <w:tmpl w:val="EF3A0604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2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0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24"/>
  </w:num>
  <w:num w:numId="11">
    <w:abstractNumId w:val="19"/>
  </w:num>
  <w:num w:numId="12">
    <w:abstractNumId w:val="13"/>
  </w:num>
  <w:num w:numId="13">
    <w:abstractNumId w:val="14"/>
  </w:num>
  <w:num w:numId="14">
    <w:abstractNumId w:val="26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0"/>
  </w:num>
  <w:num w:numId="24">
    <w:abstractNumId w:val="3"/>
  </w:num>
  <w:num w:numId="25">
    <w:abstractNumId w:val="25"/>
  </w:num>
  <w:num w:numId="26">
    <w:abstractNumId w:val="10"/>
  </w:num>
  <w:num w:numId="27">
    <w:abstractNumId w:val="10"/>
  </w:num>
  <w:num w:numId="28">
    <w:abstractNumId w:val="10"/>
  </w:num>
  <w:num w:numId="29">
    <w:abstractNumId w:val="11"/>
  </w:num>
  <w:num w:numId="30">
    <w:abstractNumId w:val="23"/>
  </w:num>
  <w:num w:numId="31">
    <w:abstractNumId w:val="15"/>
  </w:num>
  <w:num w:numId="32">
    <w:abstractNumId w:val="27"/>
  </w:num>
  <w:num w:numId="33">
    <w:abstractNumId w:val="2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7D"/>
    <w:rsid w:val="00005F3E"/>
    <w:rsid w:val="00031262"/>
    <w:rsid w:val="00066A6B"/>
    <w:rsid w:val="000A5D94"/>
    <w:rsid w:val="000B78CD"/>
    <w:rsid w:val="000C4D7E"/>
    <w:rsid w:val="000D35A9"/>
    <w:rsid w:val="000F202F"/>
    <w:rsid w:val="000F7226"/>
    <w:rsid w:val="0011233C"/>
    <w:rsid w:val="00116102"/>
    <w:rsid w:val="00117735"/>
    <w:rsid w:val="00117BF0"/>
    <w:rsid w:val="00133BAD"/>
    <w:rsid w:val="00134A1E"/>
    <w:rsid w:val="00142ABF"/>
    <w:rsid w:val="00163D19"/>
    <w:rsid w:val="00166C05"/>
    <w:rsid w:val="001813F9"/>
    <w:rsid w:val="001A54EC"/>
    <w:rsid w:val="001B1079"/>
    <w:rsid w:val="001E11AE"/>
    <w:rsid w:val="001E19BA"/>
    <w:rsid w:val="001F1C98"/>
    <w:rsid w:val="001F21FE"/>
    <w:rsid w:val="001F4F9E"/>
    <w:rsid w:val="00205610"/>
    <w:rsid w:val="00207B94"/>
    <w:rsid w:val="00221E7E"/>
    <w:rsid w:val="00235B88"/>
    <w:rsid w:val="002409DA"/>
    <w:rsid w:val="002430C7"/>
    <w:rsid w:val="00256DA7"/>
    <w:rsid w:val="0025774B"/>
    <w:rsid w:val="002636D9"/>
    <w:rsid w:val="00267ACD"/>
    <w:rsid w:val="00277121"/>
    <w:rsid w:val="00293DD7"/>
    <w:rsid w:val="00294564"/>
    <w:rsid w:val="00294FA1"/>
    <w:rsid w:val="002A7FF2"/>
    <w:rsid w:val="002C022C"/>
    <w:rsid w:val="002D17DE"/>
    <w:rsid w:val="002F3A21"/>
    <w:rsid w:val="003111EC"/>
    <w:rsid w:val="00320AA7"/>
    <w:rsid w:val="00324E09"/>
    <w:rsid w:val="00326F80"/>
    <w:rsid w:val="00326FA2"/>
    <w:rsid w:val="00331C93"/>
    <w:rsid w:val="00331E2B"/>
    <w:rsid w:val="0033307F"/>
    <w:rsid w:val="0034159A"/>
    <w:rsid w:val="00343450"/>
    <w:rsid w:val="00350FAA"/>
    <w:rsid w:val="00352FBB"/>
    <w:rsid w:val="0035305B"/>
    <w:rsid w:val="0037024F"/>
    <w:rsid w:val="00371BD4"/>
    <w:rsid w:val="0037771F"/>
    <w:rsid w:val="003821B0"/>
    <w:rsid w:val="00390974"/>
    <w:rsid w:val="003B315D"/>
    <w:rsid w:val="003C6FA4"/>
    <w:rsid w:val="003E61B9"/>
    <w:rsid w:val="003E64B6"/>
    <w:rsid w:val="003E7D70"/>
    <w:rsid w:val="003F534D"/>
    <w:rsid w:val="003F759C"/>
    <w:rsid w:val="004044BC"/>
    <w:rsid w:val="00404C2A"/>
    <w:rsid w:val="004203CD"/>
    <w:rsid w:val="00421643"/>
    <w:rsid w:val="0042403B"/>
    <w:rsid w:val="00451839"/>
    <w:rsid w:val="0045622F"/>
    <w:rsid w:val="00486B1F"/>
    <w:rsid w:val="004A703B"/>
    <w:rsid w:val="004B470F"/>
    <w:rsid w:val="004C110E"/>
    <w:rsid w:val="004D2569"/>
    <w:rsid w:val="004D7514"/>
    <w:rsid w:val="004F21E4"/>
    <w:rsid w:val="004F2C6B"/>
    <w:rsid w:val="00507985"/>
    <w:rsid w:val="00544764"/>
    <w:rsid w:val="00560C99"/>
    <w:rsid w:val="00562D0A"/>
    <w:rsid w:val="0056722B"/>
    <w:rsid w:val="005700C0"/>
    <w:rsid w:val="00572DBF"/>
    <w:rsid w:val="005751DB"/>
    <w:rsid w:val="00593D68"/>
    <w:rsid w:val="005A05C5"/>
    <w:rsid w:val="005A7D63"/>
    <w:rsid w:val="005C2ED1"/>
    <w:rsid w:val="005C3141"/>
    <w:rsid w:val="005C46B9"/>
    <w:rsid w:val="005C708B"/>
    <w:rsid w:val="005C7281"/>
    <w:rsid w:val="005D021D"/>
    <w:rsid w:val="005D3296"/>
    <w:rsid w:val="005D39DB"/>
    <w:rsid w:val="005D4597"/>
    <w:rsid w:val="005E56F7"/>
    <w:rsid w:val="005F04D7"/>
    <w:rsid w:val="00603197"/>
    <w:rsid w:val="006034B1"/>
    <w:rsid w:val="006109E4"/>
    <w:rsid w:val="00611074"/>
    <w:rsid w:val="006130E0"/>
    <w:rsid w:val="00616C7B"/>
    <w:rsid w:val="00624B0E"/>
    <w:rsid w:val="006347BB"/>
    <w:rsid w:val="00640AB6"/>
    <w:rsid w:val="006502D8"/>
    <w:rsid w:val="006542C2"/>
    <w:rsid w:val="00656460"/>
    <w:rsid w:val="00664016"/>
    <w:rsid w:val="00670031"/>
    <w:rsid w:val="0067473C"/>
    <w:rsid w:val="00692A24"/>
    <w:rsid w:val="006A5F78"/>
    <w:rsid w:val="006F2CF5"/>
    <w:rsid w:val="007058B6"/>
    <w:rsid w:val="00706570"/>
    <w:rsid w:val="0073358C"/>
    <w:rsid w:val="007406FB"/>
    <w:rsid w:val="00765173"/>
    <w:rsid w:val="00767156"/>
    <w:rsid w:val="00774088"/>
    <w:rsid w:val="00794F9D"/>
    <w:rsid w:val="007B32FE"/>
    <w:rsid w:val="007B60AC"/>
    <w:rsid w:val="007B63DC"/>
    <w:rsid w:val="007D1FFA"/>
    <w:rsid w:val="007E1635"/>
    <w:rsid w:val="007E2146"/>
    <w:rsid w:val="007E5C37"/>
    <w:rsid w:val="007F3656"/>
    <w:rsid w:val="00801037"/>
    <w:rsid w:val="00803C92"/>
    <w:rsid w:val="00806F81"/>
    <w:rsid w:val="00807CBF"/>
    <w:rsid w:val="008163FB"/>
    <w:rsid w:val="00840184"/>
    <w:rsid w:val="00852A80"/>
    <w:rsid w:val="00853334"/>
    <w:rsid w:val="00854218"/>
    <w:rsid w:val="0086741B"/>
    <w:rsid w:val="00881429"/>
    <w:rsid w:val="00890898"/>
    <w:rsid w:val="0089746D"/>
    <w:rsid w:val="008B326E"/>
    <w:rsid w:val="008B4EBC"/>
    <w:rsid w:val="008C3AE8"/>
    <w:rsid w:val="008E4CE3"/>
    <w:rsid w:val="0090575C"/>
    <w:rsid w:val="00915483"/>
    <w:rsid w:val="009229F8"/>
    <w:rsid w:val="00925F76"/>
    <w:rsid w:val="00931DA0"/>
    <w:rsid w:val="009333A2"/>
    <w:rsid w:val="0094466C"/>
    <w:rsid w:val="00946BBA"/>
    <w:rsid w:val="009502A1"/>
    <w:rsid w:val="00970F4F"/>
    <w:rsid w:val="009A5ED1"/>
    <w:rsid w:val="009A6D4C"/>
    <w:rsid w:val="009B3893"/>
    <w:rsid w:val="009C0E87"/>
    <w:rsid w:val="009C40C7"/>
    <w:rsid w:val="009D4C1A"/>
    <w:rsid w:val="009D5914"/>
    <w:rsid w:val="009E4AD1"/>
    <w:rsid w:val="00A13DC1"/>
    <w:rsid w:val="00A151DF"/>
    <w:rsid w:val="00A16EEA"/>
    <w:rsid w:val="00A25CB7"/>
    <w:rsid w:val="00A64385"/>
    <w:rsid w:val="00A75D50"/>
    <w:rsid w:val="00AB0643"/>
    <w:rsid w:val="00AC1E70"/>
    <w:rsid w:val="00AC5E00"/>
    <w:rsid w:val="00AC727C"/>
    <w:rsid w:val="00AD39DB"/>
    <w:rsid w:val="00AD6E5E"/>
    <w:rsid w:val="00AE0F08"/>
    <w:rsid w:val="00AE1FB9"/>
    <w:rsid w:val="00AF0457"/>
    <w:rsid w:val="00AF0ABC"/>
    <w:rsid w:val="00AF1D44"/>
    <w:rsid w:val="00B1078D"/>
    <w:rsid w:val="00B2316B"/>
    <w:rsid w:val="00B32038"/>
    <w:rsid w:val="00B5399E"/>
    <w:rsid w:val="00B64B82"/>
    <w:rsid w:val="00B672C0"/>
    <w:rsid w:val="00B76EBC"/>
    <w:rsid w:val="00B76F31"/>
    <w:rsid w:val="00B91C27"/>
    <w:rsid w:val="00BA4BA1"/>
    <w:rsid w:val="00BB0BE7"/>
    <w:rsid w:val="00BD4973"/>
    <w:rsid w:val="00BD79CC"/>
    <w:rsid w:val="00BE1FA0"/>
    <w:rsid w:val="00BE5AE0"/>
    <w:rsid w:val="00BF76D9"/>
    <w:rsid w:val="00C1197B"/>
    <w:rsid w:val="00C12E60"/>
    <w:rsid w:val="00C2388E"/>
    <w:rsid w:val="00C3546C"/>
    <w:rsid w:val="00C37C9B"/>
    <w:rsid w:val="00C508A7"/>
    <w:rsid w:val="00C9292D"/>
    <w:rsid w:val="00CB34EC"/>
    <w:rsid w:val="00CD5616"/>
    <w:rsid w:val="00CF14D5"/>
    <w:rsid w:val="00CF3909"/>
    <w:rsid w:val="00CF66B4"/>
    <w:rsid w:val="00D02CDE"/>
    <w:rsid w:val="00D06D20"/>
    <w:rsid w:val="00D17285"/>
    <w:rsid w:val="00D20768"/>
    <w:rsid w:val="00D3363F"/>
    <w:rsid w:val="00D44404"/>
    <w:rsid w:val="00D52B7E"/>
    <w:rsid w:val="00D62B90"/>
    <w:rsid w:val="00D67BA2"/>
    <w:rsid w:val="00D747D3"/>
    <w:rsid w:val="00DD66A0"/>
    <w:rsid w:val="00DD765A"/>
    <w:rsid w:val="00DE7988"/>
    <w:rsid w:val="00DF2B2D"/>
    <w:rsid w:val="00E03662"/>
    <w:rsid w:val="00E107C9"/>
    <w:rsid w:val="00E27D84"/>
    <w:rsid w:val="00E365D7"/>
    <w:rsid w:val="00E37CDE"/>
    <w:rsid w:val="00E43306"/>
    <w:rsid w:val="00E55315"/>
    <w:rsid w:val="00E56AF2"/>
    <w:rsid w:val="00E75F0C"/>
    <w:rsid w:val="00E763A1"/>
    <w:rsid w:val="00E92DB2"/>
    <w:rsid w:val="00EA7DE9"/>
    <w:rsid w:val="00EA7F94"/>
    <w:rsid w:val="00EB76D5"/>
    <w:rsid w:val="00EC1C73"/>
    <w:rsid w:val="00EC1E7D"/>
    <w:rsid w:val="00ED3592"/>
    <w:rsid w:val="00EE01D8"/>
    <w:rsid w:val="00EE5FA8"/>
    <w:rsid w:val="00EF5AC4"/>
    <w:rsid w:val="00F008AD"/>
    <w:rsid w:val="00F11223"/>
    <w:rsid w:val="00F20603"/>
    <w:rsid w:val="00F214BA"/>
    <w:rsid w:val="00F2656C"/>
    <w:rsid w:val="00F430C2"/>
    <w:rsid w:val="00F665DC"/>
    <w:rsid w:val="00F74CD6"/>
    <w:rsid w:val="00F838CE"/>
    <w:rsid w:val="00F8412B"/>
    <w:rsid w:val="00F908F2"/>
    <w:rsid w:val="00FA4D4B"/>
    <w:rsid w:val="00FA7A4B"/>
    <w:rsid w:val="00FB46FD"/>
    <w:rsid w:val="00FB4759"/>
    <w:rsid w:val="00FE43A6"/>
    <w:rsid w:val="00F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163D19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CD56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customStyle="1" w:styleId="Default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Zkladntextodsazen2">
    <w:name w:val="Body Text Indent 2"/>
    <w:basedOn w:val="Normln"/>
    <w:rsid w:val="00F838CE"/>
    <w:pPr>
      <w:ind w:left="360"/>
    </w:pPr>
  </w:style>
  <w:style w:type="paragraph" w:styleId="Nzev">
    <w:name w:val="Title"/>
    <w:basedOn w:val="Normln"/>
    <w:qFormat/>
    <w:rsid w:val="00163D19"/>
    <w:pPr>
      <w:jc w:val="center"/>
    </w:pPr>
    <w:rPr>
      <w:sz w:val="28"/>
    </w:rPr>
  </w:style>
  <w:style w:type="paragraph" w:customStyle="1" w:styleId="zadn1">
    <w:name w:val="zadání1"/>
    <w:basedOn w:val="Normln"/>
    <w:next w:val="zadn2"/>
    <w:rsid w:val="00163D19"/>
    <w:pPr>
      <w:widowControl w:val="0"/>
      <w:numPr>
        <w:numId w:val="1"/>
      </w:numPr>
      <w:suppressAutoHyphens/>
      <w:spacing w:after="120"/>
      <w:ind w:left="0" w:firstLine="0"/>
    </w:pPr>
    <w:rPr>
      <w:rFonts w:eastAsia="Arial Unicode MS" w:cs="Tahoma"/>
      <w:b/>
    </w:rPr>
  </w:style>
  <w:style w:type="paragraph" w:customStyle="1" w:styleId="zadn2">
    <w:name w:val="zadání2"/>
    <w:basedOn w:val="zadn1"/>
    <w:rsid w:val="00163D19"/>
    <w:pPr>
      <w:numPr>
        <w:numId w:val="3"/>
      </w:numPr>
    </w:pPr>
    <w:rPr>
      <w:sz w:val="20"/>
    </w:rPr>
  </w:style>
  <w:style w:type="paragraph" w:customStyle="1" w:styleId="zadn3">
    <w:name w:val="zadání3"/>
    <w:basedOn w:val="zadn2"/>
    <w:rsid w:val="00163D19"/>
    <w:pPr>
      <w:numPr>
        <w:numId w:val="4"/>
      </w:numPr>
      <w:spacing w:after="0"/>
    </w:pPr>
    <w:rPr>
      <w:b w:val="0"/>
    </w:rPr>
  </w:style>
  <w:style w:type="paragraph" w:customStyle="1" w:styleId="zadn4">
    <w:name w:val="zadání4"/>
    <w:basedOn w:val="zadn3"/>
    <w:rsid w:val="00163D19"/>
    <w:pPr>
      <w:numPr>
        <w:numId w:val="2"/>
      </w:numPr>
    </w:pPr>
  </w:style>
  <w:style w:type="paragraph" w:customStyle="1" w:styleId="nadpistabulky">
    <w:name w:val="nadpis tabulky"/>
    <w:basedOn w:val="Normln"/>
    <w:rsid w:val="00572DBF"/>
    <w:pPr>
      <w:spacing w:before="180" w:after="60"/>
    </w:pPr>
    <w:rPr>
      <w:sz w:val="20"/>
    </w:rPr>
  </w:style>
  <w:style w:type="paragraph" w:customStyle="1" w:styleId="upozornn">
    <w:name w:val="upozornění"/>
    <w:basedOn w:val="Normln"/>
    <w:rsid w:val="00572DBF"/>
    <w:pPr>
      <w:numPr>
        <w:numId w:val="5"/>
      </w:numPr>
      <w:shd w:val="clear" w:color="auto" w:fill="E0E0E0"/>
      <w:spacing w:before="60" w:after="60"/>
    </w:pPr>
  </w:style>
  <w:style w:type="paragraph" w:customStyle="1" w:styleId="Vchoz">
    <w:name w:val="Výchozí"/>
    <w:rsid w:val="00BE1FA0"/>
    <w:pPr>
      <w:widowControl w:val="0"/>
      <w:tabs>
        <w:tab w:val="left" w:pos="709"/>
      </w:tabs>
      <w:suppressAutoHyphens/>
      <w:spacing w:line="200" w:lineRule="atLeast"/>
    </w:pPr>
    <w:rPr>
      <w:rFonts w:eastAsia="Arial Unicode MS" w:cs="Tahoma"/>
      <w:sz w:val="24"/>
      <w:szCs w:val="24"/>
      <w:lang w:bidi="cs-CZ"/>
    </w:rPr>
  </w:style>
  <w:style w:type="character" w:styleId="Odkaznakoment">
    <w:name w:val="annotation reference"/>
    <w:semiHidden/>
    <w:rsid w:val="00B91C27"/>
    <w:rPr>
      <w:sz w:val="16"/>
      <w:szCs w:val="16"/>
    </w:rPr>
  </w:style>
  <w:style w:type="paragraph" w:styleId="Textkomente">
    <w:name w:val="annotation text"/>
    <w:basedOn w:val="Normln"/>
    <w:semiHidden/>
    <w:rsid w:val="00B91C2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B91C27"/>
    <w:rPr>
      <w:b/>
      <w:bCs/>
    </w:rPr>
  </w:style>
  <w:style w:type="paragraph" w:styleId="Textbubliny">
    <w:name w:val="Balloon Text"/>
    <w:basedOn w:val="Normln"/>
    <w:semiHidden/>
    <w:rsid w:val="00B91C27"/>
    <w:rPr>
      <w:rFonts w:ascii="Tahoma" w:hAnsi="Tahoma" w:cs="Tahoma"/>
      <w:sz w:val="16"/>
      <w:szCs w:val="16"/>
    </w:rPr>
  </w:style>
  <w:style w:type="paragraph" w:customStyle="1" w:styleId="Obsahtabulky">
    <w:name w:val="Obsah tabulky"/>
    <w:basedOn w:val="Normln"/>
    <w:rsid w:val="001A54EC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table" w:styleId="Profesionlntabulka">
    <w:name w:val="Table Professional"/>
    <w:basedOn w:val="Normlntabulka"/>
    <w:rsid w:val="001A54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patChar">
    <w:name w:val="Zápatí Char"/>
    <w:link w:val="Zpat"/>
    <w:rsid w:val="00AE1FB9"/>
    <w:rPr>
      <w:sz w:val="24"/>
      <w:szCs w:val="24"/>
    </w:rPr>
  </w:style>
  <w:style w:type="character" w:styleId="slostrnky">
    <w:name w:val="page number"/>
    <w:unhideWhenUsed/>
    <w:rsid w:val="00AE1FB9"/>
  </w:style>
  <w:style w:type="character" w:customStyle="1" w:styleId="Nadpis1Char">
    <w:name w:val="Nadpis 1 Char"/>
    <w:basedOn w:val="Standardnpsmoodstavce"/>
    <w:link w:val="Nadpis1"/>
    <w:rsid w:val="00CD5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163D19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CD56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customStyle="1" w:styleId="Default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Zkladntextodsazen2">
    <w:name w:val="Body Text Indent 2"/>
    <w:basedOn w:val="Normln"/>
    <w:rsid w:val="00F838CE"/>
    <w:pPr>
      <w:ind w:left="360"/>
    </w:pPr>
  </w:style>
  <w:style w:type="paragraph" w:styleId="Nzev">
    <w:name w:val="Title"/>
    <w:basedOn w:val="Normln"/>
    <w:qFormat/>
    <w:rsid w:val="00163D19"/>
    <w:pPr>
      <w:jc w:val="center"/>
    </w:pPr>
    <w:rPr>
      <w:sz w:val="28"/>
    </w:rPr>
  </w:style>
  <w:style w:type="paragraph" w:customStyle="1" w:styleId="zadn1">
    <w:name w:val="zadání1"/>
    <w:basedOn w:val="Normln"/>
    <w:next w:val="zadn2"/>
    <w:rsid w:val="00163D19"/>
    <w:pPr>
      <w:widowControl w:val="0"/>
      <w:numPr>
        <w:numId w:val="1"/>
      </w:numPr>
      <w:suppressAutoHyphens/>
      <w:spacing w:after="120"/>
      <w:ind w:left="0" w:firstLine="0"/>
    </w:pPr>
    <w:rPr>
      <w:rFonts w:eastAsia="Arial Unicode MS" w:cs="Tahoma"/>
      <w:b/>
    </w:rPr>
  </w:style>
  <w:style w:type="paragraph" w:customStyle="1" w:styleId="zadn2">
    <w:name w:val="zadání2"/>
    <w:basedOn w:val="zadn1"/>
    <w:rsid w:val="00163D19"/>
    <w:pPr>
      <w:numPr>
        <w:numId w:val="3"/>
      </w:numPr>
    </w:pPr>
    <w:rPr>
      <w:sz w:val="20"/>
    </w:rPr>
  </w:style>
  <w:style w:type="paragraph" w:customStyle="1" w:styleId="zadn3">
    <w:name w:val="zadání3"/>
    <w:basedOn w:val="zadn2"/>
    <w:rsid w:val="00163D19"/>
    <w:pPr>
      <w:numPr>
        <w:numId w:val="4"/>
      </w:numPr>
      <w:spacing w:after="0"/>
    </w:pPr>
    <w:rPr>
      <w:b w:val="0"/>
    </w:rPr>
  </w:style>
  <w:style w:type="paragraph" w:customStyle="1" w:styleId="zadn4">
    <w:name w:val="zadání4"/>
    <w:basedOn w:val="zadn3"/>
    <w:rsid w:val="00163D19"/>
    <w:pPr>
      <w:numPr>
        <w:numId w:val="2"/>
      </w:numPr>
    </w:pPr>
  </w:style>
  <w:style w:type="paragraph" w:customStyle="1" w:styleId="nadpistabulky">
    <w:name w:val="nadpis tabulky"/>
    <w:basedOn w:val="Normln"/>
    <w:rsid w:val="00572DBF"/>
    <w:pPr>
      <w:spacing w:before="180" w:after="60"/>
    </w:pPr>
    <w:rPr>
      <w:sz w:val="20"/>
    </w:rPr>
  </w:style>
  <w:style w:type="paragraph" w:customStyle="1" w:styleId="upozornn">
    <w:name w:val="upozornění"/>
    <w:basedOn w:val="Normln"/>
    <w:rsid w:val="00572DBF"/>
    <w:pPr>
      <w:numPr>
        <w:numId w:val="5"/>
      </w:numPr>
      <w:shd w:val="clear" w:color="auto" w:fill="E0E0E0"/>
      <w:spacing w:before="60" w:after="60"/>
    </w:pPr>
  </w:style>
  <w:style w:type="paragraph" w:customStyle="1" w:styleId="Vchoz">
    <w:name w:val="Výchozí"/>
    <w:rsid w:val="00BE1FA0"/>
    <w:pPr>
      <w:widowControl w:val="0"/>
      <w:tabs>
        <w:tab w:val="left" w:pos="709"/>
      </w:tabs>
      <w:suppressAutoHyphens/>
      <w:spacing w:line="200" w:lineRule="atLeast"/>
    </w:pPr>
    <w:rPr>
      <w:rFonts w:eastAsia="Arial Unicode MS" w:cs="Tahoma"/>
      <w:sz w:val="24"/>
      <w:szCs w:val="24"/>
      <w:lang w:bidi="cs-CZ"/>
    </w:rPr>
  </w:style>
  <w:style w:type="character" w:styleId="Odkaznakoment">
    <w:name w:val="annotation reference"/>
    <w:semiHidden/>
    <w:rsid w:val="00B91C27"/>
    <w:rPr>
      <w:sz w:val="16"/>
      <w:szCs w:val="16"/>
    </w:rPr>
  </w:style>
  <w:style w:type="paragraph" w:styleId="Textkomente">
    <w:name w:val="annotation text"/>
    <w:basedOn w:val="Normln"/>
    <w:semiHidden/>
    <w:rsid w:val="00B91C2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B91C27"/>
    <w:rPr>
      <w:b/>
      <w:bCs/>
    </w:rPr>
  </w:style>
  <w:style w:type="paragraph" w:styleId="Textbubliny">
    <w:name w:val="Balloon Text"/>
    <w:basedOn w:val="Normln"/>
    <w:semiHidden/>
    <w:rsid w:val="00B91C27"/>
    <w:rPr>
      <w:rFonts w:ascii="Tahoma" w:hAnsi="Tahoma" w:cs="Tahoma"/>
      <w:sz w:val="16"/>
      <w:szCs w:val="16"/>
    </w:rPr>
  </w:style>
  <w:style w:type="paragraph" w:customStyle="1" w:styleId="Obsahtabulky">
    <w:name w:val="Obsah tabulky"/>
    <w:basedOn w:val="Normln"/>
    <w:rsid w:val="001A54EC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table" w:styleId="Profesionlntabulka">
    <w:name w:val="Table Professional"/>
    <w:basedOn w:val="Normlntabulka"/>
    <w:rsid w:val="001A54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patChar">
    <w:name w:val="Zápatí Char"/>
    <w:link w:val="Zpat"/>
    <w:rsid w:val="00AE1FB9"/>
    <w:rPr>
      <w:sz w:val="24"/>
      <w:szCs w:val="24"/>
    </w:rPr>
  </w:style>
  <w:style w:type="character" w:styleId="slostrnky">
    <w:name w:val="page number"/>
    <w:unhideWhenUsed/>
    <w:rsid w:val="00AE1FB9"/>
  </w:style>
  <w:style w:type="character" w:customStyle="1" w:styleId="Nadpis1Char">
    <w:name w:val="Nadpis 1 Char"/>
    <w:basedOn w:val="Standardnpsmoodstavce"/>
    <w:link w:val="Nadpis1"/>
    <w:rsid w:val="00CD5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Praskova 8, 746 01 Opava, tel</vt:lpstr>
    </vt:vector>
  </TitlesOfParts>
  <Company>SSPU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Praskova 8, 746 01 Opava, tel</dc:title>
  <dc:creator>Dolezi</dc:creator>
  <cp:lastModifiedBy>ml</cp:lastModifiedBy>
  <cp:revision>3</cp:revision>
  <cp:lastPrinted>2010-04-16T10:50:00Z</cp:lastPrinted>
  <dcterms:created xsi:type="dcterms:W3CDTF">2014-04-14T20:18:00Z</dcterms:created>
  <dcterms:modified xsi:type="dcterms:W3CDTF">2014-04-14T20:27:00Z</dcterms:modified>
</cp:coreProperties>
</file>