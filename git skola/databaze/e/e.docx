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049" w:rsidRDefault="00DB2049" w:rsidP="00DB2049">
      <w:pPr>
        <w:pStyle w:val="zadn2"/>
        <w:numPr>
          <w:ilvl w:val="1"/>
          <w:numId w:val="8"/>
        </w:numPr>
        <w:tabs>
          <w:tab w:val="left" w:pos="284"/>
        </w:tabs>
      </w:pPr>
      <w:r>
        <w:t xml:space="preserve">S využitím </w:t>
      </w:r>
      <w:r w:rsidRPr="00DB2049">
        <w:rPr>
          <w:szCs w:val="20"/>
        </w:rPr>
        <w:t>aplikace</w:t>
      </w:r>
      <w:r>
        <w:t xml:space="preserve"> PHPMyAdmin proveďte úkoly související se správou MySQL databáze používané pořadateli závodů ve sportovní střelbě. Při plnění úkolů vycházejte z následujícího databázového schématu:</w:t>
      </w:r>
    </w:p>
    <w:p w:rsidR="00DB2049" w:rsidRDefault="00DB2049" w:rsidP="00DB2049">
      <w:pPr>
        <w:pStyle w:val="zadn2"/>
        <w:numPr>
          <w:ilvl w:val="0"/>
          <w:numId w:val="0"/>
        </w:numPr>
        <w:tabs>
          <w:tab w:val="left" w:pos="850"/>
        </w:tabs>
        <w:spacing w:after="0"/>
        <w:ind w:left="283" w:hanging="283"/>
        <w:jc w:val="center"/>
      </w:pPr>
      <w:r>
        <w:rPr>
          <w:noProof/>
        </w:rPr>
        <w:drawing>
          <wp:inline distT="0" distB="0" distL="0" distR="0" wp14:anchorId="366D1C5D" wp14:editId="12E5EB4A">
            <wp:extent cx="5759450" cy="255524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elba-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49" w:rsidRDefault="00DB2049" w:rsidP="00945C69">
      <w:pPr>
        <w:spacing w:before="113"/>
        <w:ind w:left="567"/>
      </w:pPr>
      <w:r w:rsidRPr="00945C69">
        <w:rPr>
          <w:sz w:val="20"/>
          <w:szCs w:val="20"/>
          <w:u w:val="single"/>
        </w:rPr>
        <w:t>Úkoly:</w:t>
      </w:r>
    </w:p>
    <w:p w:rsidR="00DB2049" w:rsidRPr="00B07A39" w:rsidRDefault="00DB2049" w:rsidP="00DB2049">
      <w:pPr>
        <w:pStyle w:val="zadn3"/>
        <w:numPr>
          <w:ilvl w:val="0"/>
          <w:numId w:val="35"/>
        </w:numPr>
        <w:tabs>
          <w:tab w:val="num" w:pos="-571"/>
          <w:tab w:val="left" w:pos="1417"/>
        </w:tabs>
      </w:pPr>
      <w:r>
        <w:t xml:space="preserve">Vytvořte v MySQL databázi s názvem </w:t>
      </w:r>
      <w:r>
        <w:rPr>
          <w:i/>
        </w:rPr>
        <w:t>strelba</w:t>
      </w:r>
      <w:r>
        <w:t xml:space="preserve">.  Importujte do databáze data ze souboru </w:t>
      </w:r>
      <w:r>
        <w:rPr>
          <w:b/>
        </w:rPr>
        <w:t>strelba</w:t>
      </w:r>
      <w:r w:rsidRPr="000D35A9">
        <w:rPr>
          <w:b/>
        </w:rPr>
        <w:t>.sql</w:t>
      </w:r>
      <w:r>
        <w:t xml:space="preserve">. Ověřte správnost kódování znaků, případně proveďte potřebné úpravy, aby bylo zajištěno správné zobrazování českých znaků. </w:t>
      </w:r>
      <w:r w:rsidRPr="000D35A9">
        <w:rPr>
          <w:i/>
        </w:rPr>
        <w:t>(1 bod)</w:t>
      </w:r>
    </w:p>
    <w:p w:rsidR="00DB2049" w:rsidRPr="00B07A39" w:rsidRDefault="00DB2049" w:rsidP="00DB2049">
      <w:pPr>
        <w:pStyle w:val="zadn3"/>
        <w:numPr>
          <w:ilvl w:val="0"/>
          <w:numId w:val="35"/>
        </w:numPr>
        <w:tabs>
          <w:tab w:val="num" w:pos="-571"/>
          <w:tab w:val="left" w:pos="1417"/>
        </w:tabs>
      </w:pPr>
      <w:r>
        <w:t xml:space="preserve">Vytvořte v databázi tabulku </w:t>
      </w:r>
      <w:r>
        <w:rPr>
          <w:i/>
        </w:rPr>
        <w:t>zbran</w:t>
      </w:r>
      <w:r>
        <w:t xml:space="preserve">, která bude obsahovat atributy uvedené v níže vypsané tabulce. Dbejte na vhodné nastavení všech vlastností tabulky včetně správně volené indexace. </w:t>
      </w:r>
      <w:r w:rsidRPr="000D35A9">
        <w:rPr>
          <w:i/>
        </w:rPr>
        <w:t>(</w:t>
      </w:r>
      <w:r>
        <w:rPr>
          <w:i/>
        </w:rPr>
        <w:t>4</w:t>
      </w:r>
      <w:r w:rsidRPr="000D35A9">
        <w:rPr>
          <w:i/>
        </w:rPr>
        <w:t xml:space="preserve"> body)</w:t>
      </w:r>
    </w:p>
    <w:p w:rsidR="00DB2049" w:rsidRPr="00B07A39" w:rsidRDefault="00DB2049" w:rsidP="00DB204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tbl>
      <w:tblPr>
        <w:tblW w:w="7938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1560"/>
        <w:gridCol w:w="2462"/>
        <w:gridCol w:w="3916"/>
      </w:tblGrid>
      <w:tr w:rsidR="00DB2049" w:rsidTr="00EB2E02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DB2049" w:rsidRDefault="00DB2049" w:rsidP="00EB2E02">
            <w:pPr>
              <w:pStyle w:val="Obsahtabulky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Název atributu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DB2049" w:rsidRDefault="00DB2049" w:rsidP="00EB2E02">
            <w:pPr>
              <w:pStyle w:val="Obsahtabulky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Doména atributu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DB2049" w:rsidRDefault="00DB2049" w:rsidP="00EB2E02">
            <w:pPr>
              <w:pStyle w:val="Obsahtabulky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Vzorový záznam</w:t>
            </w:r>
          </w:p>
        </w:tc>
      </w:tr>
      <w:tr w:rsidR="00DB2049" w:rsidTr="00EB2E02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B2049" w:rsidRDefault="00DB2049" w:rsidP="00EB2E02">
            <w:pPr>
              <w:pStyle w:val="Obsahtabulky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cislo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B2049" w:rsidRDefault="00DB2049" w:rsidP="00EB2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primární klíč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B2049" w:rsidRPr="00C74A62" w:rsidRDefault="00DB2049" w:rsidP="00EB2E02">
            <w:pPr>
              <w:pStyle w:val="Obsahtabulky"/>
              <w:rPr>
                <w:b/>
                <w:i/>
                <w:sz w:val="20"/>
                <w:szCs w:val="20"/>
              </w:rPr>
            </w:pPr>
            <w:r w:rsidRPr="00C74A6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013673</w:t>
            </w:r>
          </w:p>
        </w:tc>
      </w:tr>
      <w:tr w:rsidR="00DB2049" w:rsidTr="00EB2E02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B2049" w:rsidRDefault="00DB2049" w:rsidP="00EB2E0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model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B2049" w:rsidRDefault="00DB2049" w:rsidP="00EB2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neprázdný znakový řetězec o délce max. 100 znaků, jedinečný údaj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B2049" w:rsidRPr="00C74A62" w:rsidRDefault="00DB2049" w:rsidP="00EB2E02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74A6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Anschutz 1903 Junior .22 Cal. Rifle</w:t>
            </w:r>
          </w:p>
        </w:tc>
      </w:tr>
      <w:tr w:rsidR="00DB2049" w:rsidTr="00EB2E02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B2049" w:rsidRDefault="00DB2049" w:rsidP="00EB2E02">
            <w:pPr>
              <w:pStyle w:val="Obsahtabulky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popis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B2049" w:rsidRDefault="00DB2049" w:rsidP="00EB2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dlouhý souvislý text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B2049" w:rsidRPr="00C74A62" w:rsidRDefault="00DB2049" w:rsidP="00EB2E02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74A6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Ideal for Junior or Smaller Shooters!</w:t>
            </w:r>
          </w:p>
          <w:p w:rsidR="00DB2049" w:rsidRPr="00C3656F" w:rsidRDefault="00DB2049" w:rsidP="00EB2E02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74A6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Features adjustable cheek piece, adjustable rubber butt plate, adjustable butt plate carrier, accessory rail for handstop, precision match barrel, and ambidextrous walnut stock.</w:t>
            </w:r>
          </w:p>
        </w:tc>
      </w:tr>
      <w:tr w:rsidR="00DB2049" w:rsidTr="00EB2E02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B2049" w:rsidRDefault="00DB2049" w:rsidP="00EB2E02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vaha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B2049" w:rsidRDefault="00DB2049" w:rsidP="00EB2E02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celé nezáporné číslo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(5 numerických znaků), výchozí hodnota 1000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B2049" w:rsidRPr="00C74A62" w:rsidRDefault="00DB2049" w:rsidP="00EB2E02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74A6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4000 </w:t>
            </w:r>
          </w:p>
          <w:p w:rsidR="00DB2049" w:rsidRPr="00C74A62" w:rsidRDefault="00DB2049" w:rsidP="00EB2E02">
            <w:pPr>
              <w:pStyle w:val="Obsahtabulky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C74A62">
              <w:rPr>
                <w:rFonts w:ascii="Times New Roman" w:hAnsi="Times New Roman" w:cs="Times New Roman"/>
                <w:sz w:val="18"/>
                <w:szCs w:val="18"/>
              </w:rPr>
              <w:t>(údaj v gramech)</w:t>
            </w:r>
          </w:p>
        </w:tc>
      </w:tr>
      <w:tr w:rsidR="00DB2049" w:rsidTr="00EB2E02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B2049" w:rsidRDefault="00DB2049" w:rsidP="00EB2E02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delka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B2049" w:rsidRDefault="00DB2049" w:rsidP="00EB2E02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desetinné číslo s pevnou řadovou čárkou (max. hodnota 9.99)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B2049" w:rsidRPr="00C74A62" w:rsidRDefault="00DB2049" w:rsidP="00EB2E02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74A6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0,95 </w:t>
            </w:r>
          </w:p>
          <w:p w:rsidR="00DB2049" w:rsidRPr="00C74A62" w:rsidRDefault="00DB2049" w:rsidP="00EB2E02">
            <w:pPr>
              <w:pStyle w:val="Obsahtabulky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74A62">
              <w:rPr>
                <w:rFonts w:ascii="Times New Roman" w:hAnsi="Times New Roman" w:cs="Times New Roman"/>
                <w:sz w:val="18"/>
                <w:szCs w:val="18"/>
              </w:rPr>
              <w:t>(údaj v metrech</w:t>
            </w:r>
            <w:r w:rsidRPr="00C74A6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)  </w:t>
            </w:r>
          </w:p>
        </w:tc>
      </w:tr>
      <w:tr w:rsidR="00DB2049" w:rsidTr="00EB2E02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B2049" w:rsidRDefault="00DB2049" w:rsidP="00EB2E02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foto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B2049" w:rsidRDefault="00DB2049" w:rsidP="00EB2E02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soubor v některém z grafických formátů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B2049" w:rsidRPr="00C74A62" w:rsidRDefault="00DB2049" w:rsidP="00EB2E02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74A6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anschutz_1903.jpg </w:t>
            </w:r>
          </w:p>
          <w:p w:rsidR="00DB2049" w:rsidRPr="00C3656F" w:rsidRDefault="00DB2049" w:rsidP="00EB2E02">
            <w:pPr>
              <w:pStyle w:val="Obsahtabulky"/>
              <w:rPr>
                <w:i/>
              </w:rPr>
            </w:pPr>
            <w:r w:rsidRPr="00C74A62">
              <w:rPr>
                <w:rFonts w:ascii="Times New Roman" w:hAnsi="Times New Roman" w:cs="Times New Roman"/>
                <w:sz w:val="18"/>
                <w:szCs w:val="18"/>
              </w:rPr>
              <w:t>(součást elektronických příloh)</w:t>
            </w:r>
          </w:p>
        </w:tc>
      </w:tr>
      <w:tr w:rsidR="00DB2049" w:rsidTr="00EB2E02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B2049" w:rsidRDefault="00DB2049" w:rsidP="00EB2E02">
            <w:pPr>
              <w:pStyle w:val="Obsahtabulky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kategorie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B2049" w:rsidRPr="00C74A62" w:rsidRDefault="00DB2049" w:rsidP="00EB2E02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volby: lov, sportovní střelba, vojenské zbraně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B2049" w:rsidRPr="00C74A62" w:rsidRDefault="00DB2049" w:rsidP="00EB2E02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74A6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sportovní střelba</w:t>
            </w:r>
          </w:p>
        </w:tc>
      </w:tr>
    </w:tbl>
    <w:p w:rsidR="00DB2049" w:rsidRPr="000D35A9" w:rsidRDefault="00DB2049" w:rsidP="00DB2049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i/>
        </w:rPr>
      </w:pPr>
    </w:p>
    <w:p w:rsidR="00DB2049" w:rsidRDefault="00DB2049" w:rsidP="00DB2049">
      <w:pPr>
        <w:pStyle w:val="zadn3"/>
        <w:numPr>
          <w:ilvl w:val="0"/>
          <w:numId w:val="35"/>
        </w:numPr>
        <w:tabs>
          <w:tab w:val="num" w:pos="-571"/>
          <w:tab w:val="left" w:pos="1417"/>
        </w:tabs>
      </w:pPr>
      <w:r>
        <w:t xml:space="preserve">Vložte do tabulky </w:t>
      </w:r>
      <w:r>
        <w:rPr>
          <w:i/>
        </w:rPr>
        <w:t>zbran</w:t>
      </w:r>
      <w:r>
        <w:t xml:space="preserve"> vzorový záznam. </w:t>
      </w:r>
      <w:r w:rsidRPr="000D35A9">
        <w:rPr>
          <w:i/>
        </w:rPr>
        <w:t>(</w:t>
      </w:r>
      <w:r>
        <w:rPr>
          <w:i/>
        </w:rPr>
        <w:t>1</w:t>
      </w:r>
      <w:r w:rsidRPr="000D35A9">
        <w:rPr>
          <w:i/>
        </w:rPr>
        <w:t xml:space="preserve"> bod)</w:t>
      </w:r>
    </w:p>
    <w:p w:rsidR="00DB2049" w:rsidRDefault="00DB2049" w:rsidP="00DB2049">
      <w:pPr>
        <w:pStyle w:val="zadn3"/>
        <w:numPr>
          <w:ilvl w:val="0"/>
          <w:numId w:val="35"/>
        </w:numPr>
        <w:tabs>
          <w:tab w:val="num" w:pos="-571"/>
          <w:tab w:val="left" w:pos="1417"/>
        </w:tabs>
      </w:pPr>
      <w:r>
        <w:t xml:space="preserve">Vytvořte výběrový dotaz, který z databáze vypíše </w:t>
      </w:r>
      <w:r w:rsidRPr="004D3853">
        <w:rPr>
          <w:i/>
        </w:rPr>
        <w:t>všechny ženy.</w:t>
      </w:r>
      <w:r>
        <w:t xml:space="preserve"> Zároveň s nimi také </w:t>
      </w:r>
      <w:r w:rsidRPr="004D3853">
        <w:rPr>
          <w:i/>
        </w:rPr>
        <w:t>muže bez uvedené mailové adresy</w:t>
      </w:r>
      <w:r>
        <w:t>, kteří pocházejí ze severní Moravy (</w:t>
      </w:r>
      <w:r w:rsidRPr="004D3853">
        <w:rPr>
          <w:i/>
        </w:rPr>
        <w:t>PSČ začínající 7</w:t>
      </w:r>
      <w:r>
        <w:t>) nebo západních Čech (</w:t>
      </w:r>
      <w:r w:rsidRPr="004D3853">
        <w:rPr>
          <w:i/>
        </w:rPr>
        <w:t>PSČ začínající 3</w:t>
      </w:r>
      <w:r>
        <w:t>). Seřaďte výpis podle příjmení vzestupně a vypište prvních pět záznamů.</w:t>
      </w:r>
      <w:r w:rsidRPr="00B01CEE">
        <w:t xml:space="preserve"> Upravte výsledek dotazu podle </w:t>
      </w:r>
      <w:r>
        <w:t xml:space="preserve">níže </w:t>
      </w:r>
      <w:r w:rsidRPr="00B01CEE">
        <w:t xml:space="preserve">uvedeného vzoru. </w:t>
      </w:r>
      <w:r w:rsidRPr="004D3853">
        <w:rPr>
          <w:i/>
        </w:rPr>
        <w:t>(3 body)</w:t>
      </w:r>
    </w:p>
    <w:p w:rsidR="00DB2049" w:rsidRDefault="00DB2049" w:rsidP="00DB204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DB2049" w:rsidRDefault="00DB2049" w:rsidP="00DB204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  <w:r>
        <w:rPr>
          <w:noProof/>
        </w:rPr>
        <w:lastRenderedPageBreak/>
        <w:drawing>
          <wp:inline distT="0" distB="0" distL="0" distR="0" wp14:anchorId="19801EA5" wp14:editId="63247296">
            <wp:extent cx="4711700" cy="125168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soby-zeny-muzibezmail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77" cy="125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49" w:rsidRDefault="00DB2049" w:rsidP="00DB2049">
      <w:pPr>
        <w:pStyle w:val="zadn3"/>
        <w:numPr>
          <w:ilvl w:val="0"/>
          <w:numId w:val="35"/>
        </w:numPr>
        <w:tabs>
          <w:tab w:val="num" w:pos="-571"/>
          <w:tab w:val="left" w:pos="1417"/>
        </w:tabs>
      </w:pPr>
      <w:r w:rsidRPr="00B353D8">
        <w:t xml:space="preserve">Vytvořte dotaz se </w:t>
      </w:r>
      <w:r w:rsidRPr="004D3853">
        <w:rPr>
          <w:i/>
        </w:rPr>
        <w:t>seskupením</w:t>
      </w:r>
      <w:r w:rsidRPr="00B353D8">
        <w:t xml:space="preserve">, který vypíše </w:t>
      </w:r>
      <w:r w:rsidRPr="004D3853">
        <w:t>seznam s informace</w:t>
      </w:r>
      <w:r>
        <w:t>mi</w:t>
      </w:r>
      <w:r w:rsidRPr="004D3853">
        <w:t xml:space="preserve"> o pořádaných </w:t>
      </w:r>
      <w:r w:rsidRPr="004D3853">
        <w:rPr>
          <w:i/>
        </w:rPr>
        <w:t>střeleckých závodech</w:t>
      </w:r>
      <w:r w:rsidRPr="004D3853">
        <w:t xml:space="preserve"> s</w:t>
      </w:r>
      <w:r>
        <w:t>e</w:t>
      </w:r>
      <w:r w:rsidRPr="004D3853">
        <w:t xml:space="preserve"> </w:t>
      </w:r>
      <w:r w:rsidRPr="004D3853">
        <w:rPr>
          <w:i/>
        </w:rPr>
        <w:t>jménem rozhodčího</w:t>
      </w:r>
      <w:r>
        <w:t xml:space="preserve"> a </w:t>
      </w:r>
      <w:r w:rsidRPr="004D3853">
        <w:rPr>
          <w:i/>
        </w:rPr>
        <w:t>počtem účastníků daného závodu</w:t>
      </w:r>
      <w:r w:rsidRPr="004D3853">
        <w:t>.</w:t>
      </w:r>
      <w:r>
        <w:t xml:space="preserve"> Výsledek bude zobrazen podle níže uvedeného vzoru a uspořádán </w:t>
      </w:r>
      <w:r w:rsidRPr="004D3853">
        <w:rPr>
          <w:i/>
        </w:rPr>
        <w:t>podle počtu závodníků (sestupně)</w:t>
      </w:r>
      <w:r>
        <w:t xml:space="preserve">. </w:t>
      </w:r>
      <w:r w:rsidRPr="004D3853">
        <w:rPr>
          <w:i/>
        </w:rPr>
        <w:t>(5</w:t>
      </w:r>
      <w:r>
        <w:rPr>
          <w:i/>
        </w:rPr>
        <w:t xml:space="preserve"> bodů</w:t>
      </w:r>
      <w:r w:rsidRPr="004D3853">
        <w:rPr>
          <w:i/>
        </w:rPr>
        <w:t>)</w:t>
      </w:r>
    </w:p>
    <w:p w:rsidR="00DB2049" w:rsidRDefault="00DB2049" w:rsidP="00DB2049">
      <w:pPr>
        <w:tabs>
          <w:tab w:val="left" w:pos="1417"/>
        </w:tabs>
        <w:ind w:left="1416"/>
      </w:pPr>
      <w:r>
        <w:rPr>
          <w:noProof/>
        </w:rPr>
        <w:drawing>
          <wp:inline distT="0" distB="0" distL="0" distR="0" wp14:anchorId="084CCBBF" wp14:editId="05311D68">
            <wp:extent cx="4737100" cy="846222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avody-souhr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315" cy="85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49" w:rsidRDefault="00DB2049" w:rsidP="00AB08CB">
      <w:pPr>
        <w:pStyle w:val="zadn3"/>
        <w:numPr>
          <w:ilvl w:val="0"/>
          <w:numId w:val="35"/>
        </w:numPr>
        <w:tabs>
          <w:tab w:val="num" w:pos="-571"/>
          <w:tab w:val="left" w:pos="1417"/>
        </w:tabs>
      </w:pPr>
      <w:r w:rsidRPr="00B353D8">
        <w:t xml:space="preserve">Vypište </w:t>
      </w:r>
      <w:r>
        <w:t xml:space="preserve">z databáze </w:t>
      </w:r>
      <w:r w:rsidRPr="001C4043">
        <w:t>údaje o střelcích</w:t>
      </w:r>
      <w:r w:rsidR="00AB08CB">
        <w:t xml:space="preserve"> z </w:t>
      </w:r>
      <w:r w:rsidR="00AB08CB" w:rsidRPr="00AB08CB">
        <w:rPr>
          <w:i/>
        </w:rPr>
        <w:t>pražského, plzeňského a chebského oddílu</w:t>
      </w:r>
      <w:r w:rsidRPr="001C4043">
        <w:t>, kteří</w:t>
      </w:r>
      <w:r w:rsidR="00AB08CB">
        <w:rPr>
          <w:i/>
        </w:rPr>
        <w:t xml:space="preserve"> se narodili v letech 1980 až 1999</w:t>
      </w:r>
      <w:r w:rsidRPr="00B353D8">
        <w:t xml:space="preserve">. </w:t>
      </w:r>
      <w:r>
        <w:t>Úpravu výsledku dotazu přizpůsobte níže uvedenému vzoru</w:t>
      </w:r>
      <w:r w:rsidRPr="00B353D8">
        <w:t>.</w:t>
      </w:r>
      <w:r>
        <w:t xml:space="preserve"> Záznamy seřaďte </w:t>
      </w:r>
      <w:r w:rsidRPr="00314357">
        <w:rPr>
          <w:i/>
        </w:rPr>
        <w:t>primárně podle věku závodníků (sestupně)</w:t>
      </w:r>
      <w:r>
        <w:t xml:space="preserve">, </w:t>
      </w:r>
      <w:r w:rsidRPr="00314357">
        <w:rPr>
          <w:i/>
        </w:rPr>
        <w:t>sekundárně podle příjmení (vzestupně)</w:t>
      </w:r>
      <w:r>
        <w:t xml:space="preserve">. Pozor: záznamy, jejichž rodné číslo začíná číslicí 0, patří střelcům narozeným po roce 1999! </w:t>
      </w:r>
      <w:r w:rsidRPr="001C4043">
        <w:rPr>
          <w:i/>
        </w:rPr>
        <w:t>(</w:t>
      </w:r>
      <w:r>
        <w:rPr>
          <w:i/>
        </w:rPr>
        <w:t>6</w:t>
      </w:r>
      <w:r w:rsidRPr="001C4043">
        <w:rPr>
          <w:i/>
        </w:rPr>
        <w:t xml:space="preserve"> bod</w:t>
      </w:r>
      <w:r>
        <w:rPr>
          <w:i/>
        </w:rPr>
        <w:t>ů</w:t>
      </w:r>
      <w:r w:rsidRPr="001C4043">
        <w:rPr>
          <w:i/>
        </w:rPr>
        <w:t>)</w:t>
      </w:r>
    </w:p>
    <w:p w:rsidR="00AB08CB" w:rsidRDefault="00AB08CB" w:rsidP="00DB2049">
      <w:pPr>
        <w:pStyle w:val="zadn3"/>
        <w:numPr>
          <w:ilvl w:val="0"/>
          <w:numId w:val="0"/>
        </w:numPr>
        <w:tabs>
          <w:tab w:val="left" w:pos="1417"/>
        </w:tabs>
        <w:ind w:left="1416"/>
      </w:pPr>
      <w:r>
        <w:rPr>
          <w:noProof/>
        </w:rPr>
        <w:drawing>
          <wp:inline distT="0" distB="0" distL="0" distR="0">
            <wp:extent cx="3559401" cy="651053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avodnic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594" cy="67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49" w:rsidRDefault="00DB2049" w:rsidP="00DB2049">
      <w:pPr>
        <w:pStyle w:val="zadn3"/>
        <w:numPr>
          <w:ilvl w:val="0"/>
          <w:numId w:val="0"/>
        </w:numPr>
        <w:tabs>
          <w:tab w:val="left" w:pos="1417"/>
        </w:tabs>
        <w:ind w:left="1416"/>
      </w:pPr>
    </w:p>
    <w:p w:rsidR="00DB2049" w:rsidRPr="00717809" w:rsidRDefault="00DB2049" w:rsidP="00DB2049">
      <w:pPr>
        <w:pStyle w:val="zadn3"/>
        <w:numPr>
          <w:ilvl w:val="0"/>
          <w:numId w:val="35"/>
        </w:numPr>
        <w:tabs>
          <w:tab w:val="num" w:pos="-571"/>
          <w:tab w:val="left" w:pos="1417"/>
        </w:tabs>
      </w:pPr>
      <w:r w:rsidRPr="00717809">
        <w:t xml:space="preserve">Proveďte aktualizaci sloupce </w:t>
      </w:r>
      <w:r w:rsidRPr="00717809">
        <w:rPr>
          <w:b/>
          <w:i/>
        </w:rPr>
        <w:t>uspechy</w:t>
      </w:r>
      <w:r w:rsidRPr="00717809">
        <w:t xml:space="preserve"> u střelců, kteří závodili v kategorii </w:t>
      </w:r>
      <w:r w:rsidRPr="00717809">
        <w:rPr>
          <w:i/>
        </w:rPr>
        <w:t>Muži 11-15 let</w:t>
      </w:r>
      <w:r w:rsidRPr="00717809">
        <w:t xml:space="preserve"> a </w:t>
      </w:r>
      <w:r>
        <w:t xml:space="preserve">u nichž je dosud </w:t>
      </w:r>
      <w:r w:rsidRPr="00717809">
        <w:t xml:space="preserve">sloupec </w:t>
      </w:r>
      <w:r w:rsidRPr="003E5295">
        <w:rPr>
          <w:i/>
        </w:rPr>
        <w:t>uspechy</w:t>
      </w:r>
      <w:r w:rsidRPr="00717809">
        <w:t xml:space="preserve"> </w:t>
      </w:r>
      <w:r w:rsidRPr="00717809">
        <w:rPr>
          <w:i/>
        </w:rPr>
        <w:t>prázdný</w:t>
      </w:r>
      <w:r w:rsidRPr="00717809">
        <w:t xml:space="preserve"> (</w:t>
      </w:r>
      <w:r w:rsidRPr="00717809">
        <w:rPr>
          <w:i/>
        </w:rPr>
        <w:t>NULL</w:t>
      </w:r>
      <w:r w:rsidRPr="00717809">
        <w:t xml:space="preserve">). Do sloupce </w:t>
      </w:r>
      <w:r w:rsidRPr="00717809">
        <w:rPr>
          <w:i/>
        </w:rPr>
        <w:t>uspechy</w:t>
      </w:r>
      <w:r w:rsidRPr="00717809">
        <w:t xml:space="preserve"> bude</w:t>
      </w:r>
      <w:r>
        <w:t xml:space="preserve"> právě těmto střelcům</w:t>
      </w:r>
      <w:r w:rsidRPr="00717809">
        <w:t xml:space="preserve"> vepsán údaj: </w:t>
      </w:r>
      <w:r w:rsidRPr="00717809">
        <w:rPr>
          <w:i/>
        </w:rPr>
        <w:t>Účastník MČR 2014 v kategorii juniorů</w:t>
      </w:r>
      <w:r w:rsidRPr="00717809">
        <w:t>.</w:t>
      </w:r>
      <w:r>
        <w:t xml:space="preserve"> </w:t>
      </w:r>
      <w:r w:rsidRPr="00717809">
        <w:rPr>
          <w:i/>
        </w:rPr>
        <w:t>(3 body)</w:t>
      </w:r>
    </w:p>
    <w:p w:rsidR="00DB2049" w:rsidRDefault="00DB2049" w:rsidP="00DB204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  <w:r>
        <w:rPr>
          <w:noProof/>
        </w:rPr>
        <w:drawing>
          <wp:inline distT="0" distB="0" distL="0" distR="0" wp14:anchorId="57267C24" wp14:editId="7A755DF2">
            <wp:extent cx="4870450" cy="1084709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date-uspech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957" cy="10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49" w:rsidRDefault="00DB2049" w:rsidP="00DB204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DB2049" w:rsidRDefault="00DB2049" w:rsidP="00DB2049">
      <w:pPr>
        <w:pStyle w:val="zadn3"/>
        <w:numPr>
          <w:ilvl w:val="0"/>
          <w:numId w:val="35"/>
        </w:numPr>
        <w:tabs>
          <w:tab w:val="num" w:pos="-571"/>
          <w:tab w:val="left" w:pos="1417"/>
        </w:tabs>
      </w:pPr>
      <w:r>
        <w:t xml:space="preserve">Navrhněte odstraňovací dotaz, kterým byste z databáze </w:t>
      </w:r>
      <w:r w:rsidRPr="007151D2">
        <w:rPr>
          <w:i/>
        </w:rPr>
        <w:t>odstranili záznamy o osobách</w:t>
      </w:r>
      <w:r w:rsidRPr="007151D2">
        <w:t xml:space="preserve"> (</w:t>
      </w:r>
      <w:r w:rsidRPr="007151D2">
        <w:rPr>
          <w:i/>
        </w:rPr>
        <w:t>mužích i</w:t>
      </w:r>
      <w:r>
        <w:rPr>
          <w:i/>
        </w:rPr>
        <w:t> </w:t>
      </w:r>
      <w:r w:rsidRPr="007151D2">
        <w:rPr>
          <w:i/>
        </w:rPr>
        <w:t>ženách</w:t>
      </w:r>
      <w:r>
        <w:t>) narozených</w:t>
      </w:r>
      <w:r w:rsidRPr="007151D2">
        <w:t xml:space="preserve"> </w:t>
      </w:r>
      <w:r w:rsidRPr="007151D2">
        <w:rPr>
          <w:i/>
        </w:rPr>
        <w:t>ve druhé polovině roku</w:t>
      </w:r>
      <w:r w:rsidRPr="007151D2">
        <w:t xml:space="preserve"> (tedy v červenci až v prosinci)</w:t>
      </w:r>
      <w:r>
        <w:t>, jež</w:t>
      </w:r>
      <w:r w:rsidRPr="007151D2">
        <w:t xml:space="preserve"> </w:t>
      </w:r>
      <w:r w:rsidRPr="007151D2">
        <w:rPr>
          <w:i/>
        </w:rPr>
        <w:t xml:space="preserve">mají </w:t>
      </w:r>
      <w:r>
        <w:rPr>
          <w:i/>
        </w:rPr>
        <w:t>zadánu</w:t>
      </w:r>
      <w:r w:rsidRPr="007151D2">
        <w:rPr>
          <w:i/>
        </w:rPr>
        <w:t xml:space="preserve"> mailovou adresu</w:t>
      </w:r>
      <w:r w:rsidRPr="007151D2">
        <w:t>.</w:t>
      </w:r>
      <w:r>
        <w:t xml:space="preserve"> Uveďte, jaký krok je ještě nezbytný k tomu, aby bylo možné záznamy skutečně vymazat. </w:t>
      </w:r>
      <w:r w:rsidRPr="007151D2">
        <w:rPr>
          <w:i/>
        </w:rPr>
        <w:t>(</w:t>
      </w:r>
      <w:r>
        <w:rPr>
          <w:i/>
        </w:rPr>
        <w:t>2</w:t>
      </w:r>
      <w:r w:rsidRPr="007151D2">
        <w:rPr>
          <w:i/>
        </w:rPr>
        <w:t xml:space="preserve"> body)</w:t>
      </w:r>
    </w:p>
    <w:p w:rsidR="00DB2049" w:rsidRDefault="00DB2049" w:rsidP="00DB2049">
      <w:pPr>
        <w:spacing w:before="113"/>
        <w:ind w:left="567"/>
        <w:rPr>
          <w:sz w:val="20"/>
        </w:rPr>
      </w:pPr>
      <w:bookmarkStart w:id="0" w:name="_GoBack"/>
      <w:bookmarkEnd w:id="0"/>
    </w:p>
    <w:sectPr w:rsidR="00DB2049" w:rsidSect="00A16EEA">
      <w:headerReference w:type="default" r:id="rId12"/>
      <w:footerReference w:type="default" r:id="rId13"/>
      <w:pgSz w:w="11906" w:h="16838" w:code="9"/>
      <w:pgMar w:top="1797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4CC" w:rsidRDefault="00E274CC">
      <w:r>
        <w:separator/>
      </w:r>
    </w:p>
  </w:endnote>
  <w:endnote w:type="continuationSeparator" w:id="0">
    <w:p w:rsidR="00E274CC" w:rsidRDefault="00E27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Arial Unicode MS"/>
    <w:charset w:val="80"/>
    <w:family w:val="roman"/>
    <w:pitch w:val="variable"/>
  </w:font>
  <w:font w:name="DejaVu Sans">
    <w:charset w:val="80"/>
    <w:family w:val="auto"/>
    <w:pitch w:val="variable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FB9" w:rsidRDefault="000F3433" w:rsidP="00AE1FB9">
    <w:pPr>
      <w:pStyle w:val="Zpat"/>
      <w:jc w:val="center"/>
    </w:pPr>
    <w:r>
      <w:rPr>
        <w:rStyle w:val="slostrnky"/>
        <w:rFonts w:ascii="Calibri" w:hAnsi="Calibri"/>
        <w:i/>
        <w:sz w:val="20"/>
        <w:szCs w:val="20"/>
      </w:rPr>
      <w:fldChar w:fldCharType="begin"/>
    </w:r>
    <w:r w:rsidR="00AE1FB9">
      <w:rPr>
        <w:rStyle w:val="slostrnky"/>
        <w:rFonts w:ascii="Calibri" w:hAnsi="Calibri"/>
        <w:i/>
        <w:sz w:val="20"/>
        <w:szCs w:val="20"/>
      </w:rPr>
      <w:instrText xml:space="preserve">PAGE  </w:instrText>
    </w:r>
    <w:r>
      <w:rPr>
        <w:rStyle w:val="slostrnky"/>
        <w:rFonts w:ascii="Calibri" w:hAnsi="Calibri"/>
        <w:i/>
        <w:sz w:val="20"/>
        <w:szCs w:val="20"/>
      </w:rPr>
      <w:fldChar w:fldCharType="separate"/>
    </w:r>
    <w:r w:rsidR="00C34D4D">
      <w:rPr>
        <w:rStyle w:val="slostrnky"/>
        <w:rFonts w:ascii="Calibri" w:hAnsi="Calibri"/>
        <w:i/>
        <w:noProof/>
        <w:sz w:val="20"/>
        <w:szCs w:val="20"/>
      </w:rPr>
      <w:t>1</w:t>
    </w:r>
    <w:r>
      <w:rPr>
        <w:rStyle w:val="slostrnky"/>
        <w:rFonts w:ascii="Calibri" w:hAnsi="Calibri"/>
        <w:i/>
        <w:sz w:val="20"/>
        <w:szCs w:val="20"/>
      </w:rPr>
      <w:fldChar w:fldCharType="end"/>
    </w:r>
    <w:r w:rsidR="00AE1FB9">
      <w:rPr>
        <w:rStyle w:val="slostrnky"/>
        <w:rFonts w:ascii="Calibri" w:hAnsi="Calibri"/>
        <w:i/>
        <w:sz w:val="20"/>
        <w:szCs w:val="20"/>
      </w:rPr>
      <w:t>/</w:t>
    </w:r>
    <w:r>
      <w:rPr>
        <w:rStyle w:val="slostrnky"/>
        <w:rFonts w:ascii="Calibri" w:hAnsi="Calibri"/>
        <w:i/>
        <w:sz w:val="20"/>
        <w:szCs w:val="20"/>
      </w:rPr>
      <w:fldChar w:fldCharType="begin"/>
    </w:r>
    <w:r w:rsidR="00AE1FB9">
      <w:rPr>
        <w:rStyle w:val="slostrnky"/>
        <w:rFonts w:ascii="Calibri" w:hAnsi="Calibri"/>
        <w:i/>
        <w:sz w:val="20"/>
        <w:szCs w:val="20"/>
      </w:rPr>
      <w:instrText xml:space="preserve"> NUMPAGES </w:instrText>
    </w:r>
    <w:r>
      <w:rPr>
        <w:rStyle w:val="slostrnky"/>
        <w:rFonts w:ascii="Calibri" w:hAnsi="Calibri"/>
        <w:i/>
        <w:sz w:val="20"/>
        <w:szCs w:val="20"/>
      </w:rPr>
      <w:fldChar w:fldCharType="separate"/>
    </w:r>
    <w:r w:rsidR="00C34D4D">
      <w:rPr>
        <w:rStyle w:val="slostrnky"/>
        <w:rFonts w:ascii="Calibri" w:hAnsi="Calibri"/>
        <w:i/>
        <w:noProof/>
        <w:sz w:val="20"/>
        <w:szCs w:val="20"/>
      </w:rPr>
      <w:t>2</w:t>
    </w:r>
    <w:r>
      <w:rPr>
        <w:rStyle w:val="slostrnky"/>
        <w:rFonts w:ascii="Calibri" w:hAnsi="Calibri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4CC" w:rsidRDefault="00E274CC">
      <w:r>
        <w:separator/>
      </w:r>
    </w:p>
  </w:footnote>
  <w:footnote w:type="continuationSeparator" w:id="0">
    <w:p w:rsidR="00E274CC" w:rsidRDefault="00E274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22F" w:rsidRDefault="003F786C" w:rsidP="001E11AE"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-36195</wp:posOffset>
          </wp:positionH>
          <wp:positionV relativeFrom="paragraph">
            <wp:posOffset>-229870</wp:posOffset>
          </wp:positionV>
          <wp:extent cx="2283460" cy="561975"/>
          <wp:effectExtent l="19050" t="0" r="2540" b="0"/>
          <wp:wrapNone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 l="1012" r="55342" b="22726"/>
                  <a:stretch>
                    <a:fillRect/>
                  </a:stretch>
                </pic:blipFill>
                <pic:spPr bwMode="auto">
                  <a:xfrm>
                    <a:off x="0" y="0"/>
                    <a:ext cx="228346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E5C37" w:rsidRDefault="007E5C37" w:rsidP="007E5C37">
    <w:pPr>
      <w:jc w:val="right"/>
      <w:rPr>
        <w:rFonts w:ascii="Arial Narrow" w:hAnsi="Arial Narrow" w:cs="Arial"/>
        <w:sz w:val="16"/>
        <w:szCs w:val="16"/>
      </w:rPr>
    </w:pPr>
    <w:r>
      <w:rPr>
        <w:rFonts w:ascii="Arial Narrow" w:hAnsi="Arial Narrow" w:cs="Arial"/>
        <w:sz w:val="16"/>
        <w:szCs w:val="16"/>
      </w:rPr>
      <w:t>Praskova 399/8, 746 01 Opava, tel.: 553 621 580</w:t>
    </w:r>
  </w:p>
  <w:p w:rsidR="007E5C37" w:rsidRDefault="007E5C37" w:rsidP="007E5C37">
    <w:pPr>
      <w:jc w:val="right"/>
      <w:rPr>
        <w:rFonts w:ascii="Arial Narrow" w:hAnsi="Arial Narrow" w:cs="Arial"/>
        <w:sz w:val="16"/>
        <w:szCs w:val="16"/>
      </w:rPr>
    </w:pPr>
    <w:r>
      <w:rPr>
        <w:rFonts w:ascii="Arial Narrow" w:hAnsi="Arial Narrow" w:cs="Arial"/>
        <w:sz w:val="16"/>
        <w:szCs w:val="16"/>
      </w:rPr>
      <w:t>e-mail: sspu@sspu-opava.cz, www.sspu–opava.cz</w:t>
    </w:r>
  </w:p>
  <w:p w:rsidR="0045622F" w:rsidRPr="00421643" w:rsidRDefault="0045622F" w:rsidP="00421643">
    <w:pPr>
      <w:jc w:val="right"/>
      <w:rPr>
        <w:rFonts w:ascii="Arial" w:hAnsi="Arial" w:cs="Arial"/>
        <w:color w:val="808080"/>
        <w:sz w:val="10"/>
        <w:szCs w:val="10"/>
      </w:rPr>
    </w:pPr>
  </w:p>
  <w:p w:rsidR="0045622F" w:rsidRPr="00421643" w:rsidRDefault="0045622F" w:rsidP="00421643">
    <w:pPr>
      <w:pBdr>
        <w:top w:val="single" w:sz="4" w:space="1" w:color="auto"/>
      </w:pBdr>
      <w:jc w:val="right"/>
      <w:rPr>
        <w:rFonts w:ascii="Arial" w:hAnsi="Arial" w:cs="Arial"/>
        <w:color w:val="808080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Číslování 1"/>
    <w:lvl w:ilvl="0">
      <w:start w:val="1"/>
      <w:numFmt w:val="upperLetter"/>
      <w:pStyle w:val="zadn4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>
    <w:nsid w:val="00000002"/>
    <w:multiLevelType w:val="multilevel"/>
    <w:tmpl w:val="00000002"/>
    <w:name w:val="Číslování 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upperLetter"/>
      <w:lvlText w:val=" %2."/>
      <w:lvlJc w:val="left"/>
      <w:pPr>
        <w:tabs>
          <w:tab w:val="num" w:pos="566"/>
        </w:tabs>
        <w:ind w:left="566" w:hanging="283"/>
      </w:pPr>
    </w:lvl>
    <w:lvl w:ilvl="2">
      <w:start w:val="1"/>
      <w:numFmt w:val="lowerRoman"/>
      <w:lvlText w:val=" %3."/>
      <w:lvlJc w:val="left"/>
      <w:pPr>
        <w:tabs>
          <w:tab w:val="num" w:pos="849"/>
        </w:tabs>
        <w:ind w:left="849" w:hanging="283"/>
      </w:pPr>
    </w:lvl>
    <w:lvl w:ilvl="3">
      <w:start w:val="1"/>
      <w:numFmt w:val="lowerLetter"/>
      <w:lvlText w:val=" %4)"/>
      <w:lvlJc w:val="left"/>
      <w:pPr>
        <w:tabs>
          <w:tab w:val="num" w:pos="1416"/>
        </w:tabs>
        <w:ind w:left="1416" w:hanging="283"/>
      </w:pPr>
    </w:lvl>
    <w:lvl w:ilvl="4">
      <w:start w:val="5"/>
      <w:numFmt w:val="bullet"/>
      <w:lvlText w:val=""/>
      <w:lvlJc w:val="left"/>
      <w:pPr>
        <w:tabs>
          <w:tab w:val="num" w:pos="2125"/>
        </w:tabs>
        <w:ind w:left="2125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2975"/>
        </w:tabs>
        <w:ind w:left="2975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3996"/>
        </w:tabs>
        <w:ind w:left="3996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5300"/>
        </w:tabs>
        <w:ind w:left="5300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6774"/>
        </w:tabs>
        <w:ind w:left="6774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Číslování 3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3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644"/>
        </w:tabs>
        <w:ind w:left="644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004"/>
        </w:tabs>
        <w:ind w:left="1004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364"/>
        </w:tabs>
        <w:ind w:left="1364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1724"/>
        </w:tabs>
        <w:ind w:left="1724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084"/>
        </w:tabs>
        <w:ind w:left="2084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444"/>
        </w:tabs>
        <w:ind w:left="2444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2804"/>
        </w:tabs>
        <w:ind w:left="2804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164"/>
        </w:tabs>
        <w:ind w:left="3164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name w:val="WW8Num6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E"/>
    <w:multiLevelType w:val="multilevel"/>
    <w:tmpl w:val="0000000E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7">
    <w:nsid w:val="0000000F"/>
    <w:multiLevelType w:val="multilevel"/>
    <w:tmpl w:val="976C85DA"/>
    <w:lvl w:ilvl="0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8">
    <w:nsid w:val="00000011"/>
    <w:multiLevelType w:val="multilevel"/>
    <w:tmpl w:val="00000011"/>
    <w:lvl w:ilvl="0">
      <w:start w:val="1"/>
      <w:numFmt w:val="decimal"/>
      <w:pStyle w:val="zadn2"/>
      <w:lvlText w:val="%1."/>
      <w:lvlJc w:val="left"/>
      <w:pPr>
        <w:tabs>
          <w:tab w:val="num" w:pos="850"/>
        </w:tabs>
        <w:ind w:left="850" w:hanging="283"/>
      </w:pPr>
    </w:lvl>
    <w:lvl w:ilvl="1">
      <w:start w:val="1"/>
      <w:numFmt w:val="upperLetter"/>
      <w:lvlText w:val=" %2."/>
      <w:lvlJc w:val="left"/>
      <w:pPr>
        <w:tabs>
          <w:tab w:val="num" w:pos="1133"/>
        </w:tabs>
        <w:ind w:left="1133" w:hanging="283"/>
      </w:pPr>
    </w:lvl>
    <w:lvl w:ilvl="2">
      <w:start w:val="1"/>
      <w:numFmt w:val="lowerRoman"/>
      <w:lvlText w:val=" %3."/>
      <w:lvlJc w:val="left"/>
      <w:pPr>
        <w:tabs>
          <w:tab w:val="num" w:pos="1416"/>
        </w:tabs>
        <w:ind w:left="1416" w:hanging="283"/>
      </w:pPr>
    </w:lvl>
    <w:lvl w:ilvl="3">
      <w:start w:val="1"/>
      <w:numFmt w:val="lowerLetter"/>
      <w:lvlText w:val=" %4)"/>
      <w:lvlJc w:val="left"/>
      <w:pPr>
        <w:tabs>
          <w:tab w:val="num" w:pos="1983"/>
        </w:tabs>
        <w:ind w:left="1983" w:hanging="283"/>
      </w:pPr>
    </w:lvl>
    <w:lvl w:ilvl="4">
      <w:start w:val="5"/>
      <w:numFmt w:val="bullet"/>
      <w:lvlText w:val=""/>
      <w:lvlJc w:val="left"/>
      <w:pPr>
        <w:tabs>
          <w:tab w:val="num" w:pos="2692"/>
        </w:tabs>
        <w:ind w:left="2692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3542"/>
        </w:tabs>
        <w:ind w:left="3542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4563"/>
        </w:tabs>
        <w:ind w:left="4563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5867"/>
        </w:tabs>
        <w:ind w:left="5867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7341"/>
        </w:tabs>
        <w:ind w:left="7341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12"/>
    <w:multiLevelType w:val="multilevel"/>
    <w:tmpl w:val="00000012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10">
    <w:nsid w:val="00000013"/>
    <w:multiLevelType w:val="multilevel"/>
    <w:tmpl w:val="187CC544"/>
    <w:lvl w:ilvl="0">
      <w:start w:val="1"/>
      <w:numFmt w:val="lowerLetter"/>
      <w:lvlText w:val="%1."/>
      <w:lvlJc w:val="left"/>
      <w:pPr>
        <w:tabs>
          <w:tab w:val="num" w:pos="1417"/>
        </w:tabs>
        <w:ind w:left="1417" w:hanging="28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984"/>
        </w:tabs>
        <w:ind w:left="1984" w:hanging="282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268"/>
        </w:tabs>
        <w:ind w:left="2268" w:hanging="28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51"/>
        </w:tabs>
        <w:ind w:left="2551" w:hanging="282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2835"/>
        </w:tabs>
        <w:ind w:left="2835" w:hanging="282"/>
      </w:pPr>
      <w:rPr>
        <w:rFonts w:ascii="Symbol" w:hAnsi="Symbol" w:hint="default"/>
      </w:rPr>
    </w:lvl>
    <w:lvl w:ilvl="6">
      <w:start w:val="1"/>
      <w:numFmt w:val="lowerLetter"/>
      <w:lvlText w:val="%7."/>
      <w:lvlJc w:val="left"/>
      <w:pPr>
        <w:tabs>
          <w:tab w:val="num" w:pos="3118"/>
        </w:tabs>
        <w:ind w:left="3118" w:hanging="282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282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685"/>
        </w:tabs>
        <w:ind w:left="3685" w:hanging="282"/>
      </w:pPr>
      <w:rPr>
        <w:rFonts w:hint="default"/>
      </w:rPr>
    </w:lvl>
  </w:abstractNum>
  <w:abstractNum w:abstractNumId="11">
    <w:nsid w:val="04E907C4"/>
    <w:multiLevelType w:val="multilevel"/>
    <w:tmpl w:val="10B4477A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2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12">
    <w:nsid w:val="0A2D0B72"/>
    <w:multiLevelType w:val="multilevel"/>
    <w:tmpl w:val="0380C32A"/>
    <w:lvl w:ilvl="0">
      <w:start w:val="1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3">
    <w:nsid w:val="155D4EC4"/>
    <w:multiLevelType w:val="hybridMultilevel"/>
    <w:tmpl w:val="93663E5C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AC64558"/>
    <w:multiLevelType w:val="multilevel"/>
    <w:tmpl w:val="1602BB86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5">
    <w:nsid w:val="1ECC2DCD"/>
    <w:multiLevelType w:val="multilevel"/>
    <w:tmpl w:val="187CC544"/>
    <w:lvl w:ilvl="0">
      <w:start w:val="1"/>
      <w:numFmt w:val="lowerLetter"/>
      <w:lvlText w:val="%1."/>
      <w:lvlJc w:val="left"/>
      <w:pPr>
        <w:tabs>
          <w:tab w:val="num" w:pos="1417"/>
        </w:tabs>
        <w:ind w:left="1417" w:hanging="28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984"/>
        </w:tabs>
        <w:ind w:left="1984" w:hanging="282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268"/>
        </w:tabs>
        <w:ind w:left="2268" w:hanging="28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51"/>
        </w:tabs>
        <w:ind w:left="2551" w:hanging="282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2835"/>
        </w:tabs>
        <w:ind w:left="2835" w:hanging="282"/>
      </w:pPr>
      <w:rPr>
        <w:rFonts w:ascii="Symbol" w:hAnsi="Symbol" w:hint="default"/>
      </w:rPr>
    </w:lvl>
    <w:lvl w:ilvl="6">
      <w:start w:val="1"/>
      <w:numFmt w:val="lowerLetter"/>
      <w:lvlText w:val="%7."/>
      <w:lvlJc w:val="left"/>
      <w:pPr>
        <w:tabs>
          <w:tab w:val="num" w:pos="3118"/>
        </w:tabs>
        <w:ind w:left="3118" w:hanging="282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282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685"/>
        </w:tabs>
        <w:ind w:left="3685" w:hanging="282"/>
      </w:pPr>
      <w:rPr>
        <w:rFonts w:hint="default"/>
      </w:rPr>
    </w:lvl>
  </w:abstractNum>
  <w:abstractNum w:abstractNumId="16">
    <w:nsid w:val="260C43C9"/>
    <w:multiLevelType w:val="multilevel"/>
    <w:tmpl w:val="510247B8"/>
    <w:lvl w:ilvl="0">
      <w:start w:val="1"/>
      <w:numFmt w:val="lowerLetter"/>
      <w:lvlText w:val="%1."/>
      <w:lvlJc w:val="left"/>
      <w:pPr>
        <w:ind w:left="283" w:hanging="282"/>
      </w:pPr>
    </w:lvl>
    <w:lvl w:ilvl="1">
      <w:start w:val="1"/>
      <w:numFmt w:val="lowerLetter"/>
      <w:lvlText w:val="%2."/>
      <w:lvlJc w:val="left"/>
      <w:pPr>
        <w:ind w:left="567" w:hanging="282"/>
      </w:pPr>
    </w:lvl>
    <w:lvl w:ilvl="2">
      <w:start w:val="1"/>
      <w:numFmt w:val="lowerLetter"/>
      <w:lvlText w:val="%3."/>
      <w:lvlJc w:val="left"/>
      <w:pPr>
        <w:ind w:left="850" w:hanging="282"/>
      </w:pPr>
    </w:lvl>
    <w:lvl w:ilvl="3">
      <w:start w:val="1"/>
      <w:numFmt w:val="lowerLetter"/>
      <w:lvlText w:val="%4."/>
      <w:lvlJc w:val="left"/>
      <w:pPr>
        <w:ind w:left="1134" w:hanging="282"/>
      </w:pPr>
    </w:lvl>
    <w:lvl w:ilvl="4">
      <w:start w:val="1"/>
      <w:numFmt w:val="lowerLetter"/>
      <w:lvlText w:val="%5."/>
      <w:lvlJc w:val="left"/>
      <w:pPr>
        <w:ind w:left="1417" w:hanging="282"/>
      </w:pPr>
    </w:lvl>
    <w:lvl w:ilvl="5">
      <w:start w:val="1"/>
      <w:numFmt w:val="lowerLetter"/>
      <w:lvlText w:val="%6."/>
      <w:lvlJc w:val="left"/>
      <w:pPr>
        <w:ind w:left="1701" w:hanging="282"/>
      </w:pPr>
    </w:lvl>
    <w:lvl w:ilvl="6">
      <w:start w:val="1"/>
      <w:numFmt w:val="lowerLetter"/>
      <w:lvlText w:val="%7."/>
      <w:lvlJc w:val="left"/>
      <w:pPr>
        <w:ind w:left="1984" w:hanging="282"/>
      </w:pPr>
    </w:lvl>
    <w:lvl w:ilvl="7">
      <w:start w:val="1"/>
      <w:numFmt w:val="lowerLetter"/>
      <w:lvlText w:val="%8."/>
      <w:lvlJc w:val="left"/>
      <w:pPr>
        <w:ind w:left="2268" w:hanging="282"/>
      </w:pPr>
    </w:lvl>
    <w:lvl w:ilvl="8">
      <w:start w:val="1"/>
      <w:numFmt w:val="lowerLetter"/>
      <w:lvlText w:val="%9."/>
      <w:lvlJc w:val="left"/>
      <w:pPr>
        <w:ind w:left="2551" w:hanging="282"/>
      </w:pPr>
    </w:lvl>
  </w:abstractNum>
  <w:abstractNum w:abstractNumId="17">
    <w:nsid w:val="2AFE0F5B"/>
    <w:multiLevelType w:val="multilevel"/>
    <w:tmpl w:val="00000003"/>
    <w:name w:val="Číslování 322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18">
    <w:nsid w:val="2C1F552B"/>
    <w:multiLevelType w:val="hybridMultilevel"/>
    <w:tmpl w:val="09A21052"/>
    <w:lvl w:ilvl="0" w:tplc="812AC1BA">
      <w:start w:val="1"/>
      <w:numFmt w:val="bullet"/>
      <w:pStyle w:val="upozornn"/>
      <w:lvlText w:val=""/>
      <w:lvlJc w:val="left"/>
      <w:pPr>
        <w:tabs>
          <w:tab w:val="num" w:pos="1791"/>
        </w:tabs>
        <w:ind w:left="1791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C3D4D84"/>
    <w:multiLevelType w:val="hybridMultilevel"/>
    <w:tmpl w:val="FAE8337A"/>
    <w:lvl w:ilvl="0" w:tplc="04050019">
      <w:start w:val="1"/>
      <w:numFmt w:val="lowerLetter"/>
      <w:lvlText w:val="%1."/>
      <w:lvlJc w:val="left"/>
      <w:pPr>
        <w:ind w:left="1570" w:hanging="360"/>
      </w:pPr>
    </w:lvl>
    <w:lvl w:ilvl="1" w:tplc="04050019" w:tentative="1">
      <w:start w:val="1"/>
      <w:numFmt w:val="lowerLetter"/>
      <w:lvlText w:val="%2."/>
      <w:lvlJc w:val="left"/>
      <w:pPr>
        <w:ind w:left="2290" w:hanging="360"/>
      </w:pPr>
    </w:lvl>
    <w:lvl w:ilvl="2" w:tplc="0405001B" w:tentative="1">
      <w:start w:val="1"/>
      <w:numFmt w:val="lowerRoman"/>
      <w:lvlText w:val="%3."/>
      <w:lvlJc w:val="right"/>
      <w:pPr>
        <w:ind w:left="3010" w:hanging="180"/>
      </w:pPr>
    </w:lvl>
    <w:lvl w:ilvl="3" w:tplc="0405000F" w:tentative="1">
      <w:start w:val="1"/>
      <w:numFmt w:val="decimal"/>
      <w:lvlText w:val="%4."/>
      <w:lvlJc w:val="left"/>
      <w:pPr>
        <w:ind w:left="3730" w:hanging="360"/>
      </w:pPr>
    </w:lvl>
    <w:lvl w:ilvl="4" w:tplc="04050019" w:tentative="1">
      <w:start w:val="1"/>
      <w:numFmt w:val="lowerLetter"/>
      <w:lvlText w:val="%5."/>
      <w:lvlJc w:val="left"/>
      <w:pPr>
        <w:ind w:left="4450" w:hanging="360"/>
      </w:pPr>
    </w:lvl>
    <w:lvl w:ilvl="5" w:tplc="0405001B" w:tentative="1">
      <w:start w:val="1"/>
      <w:numFmt w:val="lowerRoman"/>
      <w:lvlText w:val="%6."/>
      <w:lvlJc w:val="right"/>
      <w:pPr>
        <w:ind w:left="5170" w:hanging="180"/>
      </w:pPr>
    </w:lvl>
    <w:lvl w:ilvl="6" w:tplc="0405000F" w:tentative="1">
      <w:start w:val="1"/>
      <w:numFmt w:val="decimal"/>
      <w:lvlText w:val="%7."/>
      <w:lvlJc w:val="left"/>
      <w:pPr>
        <w:ind w:left="5890" w:hanging="360"/>
      </w:pPr>
    </w:lvl>
    <w:lvl w:ilvl="7" w:tplc="04050019" w:tentative="1">
      <w:start w:val="1"/>
      <w:numFmt w:val="lowerLetter"/>
      <w:lvlText w:val="%8."/>
      <w:lvlJc w:val="left"/>
      <w:pPr>
        <w:ind w:left="6610" w:hanging="360"/>
      </w:pPr>
    </w:lvl>
    <w:lvl w:ilvl="8" w:tplc="0405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0">
    <w:nsid w:val="35FA08F5"/>
    <w:multiLevelType w:val="hybridMultilevel"/>
    <w:tmpl w:val="94A61D82"/>
    <w:lvl w:ilvl="0" w:tplc="2992442C">
      <w:start w:val="1"/>
      <w:numFmt w:val="bullet"/>
      <w:lvlText w:val=""/>
      <w:lvlJc w:val="left"/>
      <w:pPr>
        <w:tabs>
          <w:tab w:val="num" w:pos="680"/>
        </w:tabs>
        <w:ind w:left="680" w:hanging="32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7F13BD"/>
    <w:multiLevelType w:val="multilevel"/>
    <w:tmpl w:val="00000003"/>
    <w:name w:val="Číslování 32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22">
    <w:nsid w:val="4BA25CD9"/>
    <w:multiLevelType w:val="hybridMultilevel"/>
    <w:tmpl w:val="77C89628"/>
    <w:lvl w:ilvl="0" w:tplc="04050001">
      <w:start w:val="1"/>
      <w:numFmt w:val="bullet"/>
      <w:pStyle w:val="zadn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C94266"/>
    <w:multiLevelType w:val="multilevel"/>
    <w:tmpl w:val="A5C87728"/>
    <w:name w:val="Číslování 22"/>
    <w:lvl w:ilvl="0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57A17C27"/>
    <w:multiLevelType w:val="multilevel"/>
    <w:tmpl w:val="86283EC2"/>
    <w:lvl w:ilvl="0">
      <w:start w:val="1"/>
      <w:numFmt w:val="upperLetter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5">
    <w:nsid w:val="584E6FD4"/>
    <w:multiLevelType w:val="multilevel"/>
    <w:tmpl w:val="AFC6BC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26">
    <w:nsid w:val="5BDE173C"/>
    <w:multiLevelType w:val="multilevel"/>
    <w:tmpl w:val="D1A8AF64"/>
    <w:lvl w:ilvl="0">
      <w:start w:val="1"/>
      <w:numFmt w:val="lowerLetter"/>
      <w:pStyle w:val="zadn3"/>
      <w:lvlText w:val="%1."/>
      <w:lvlJc w:val="left"/>
      <w:pPr>
        <w:tabs>
          <w:tab w:val="num" w:pos="283"/>
        </w:tabs>
        <w:ind w:left="283" w:hanging="28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2"/>
      </w:pPr>
      <w:rPr>
        <w:rFonts w:ascii="Symbol" w:hAnsi="Symbol" w:hint="default"/>
      </w:r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  <w:rPr>
        <w:rFonts w:hint="default"/>
      </w:rPr>
    </w:lvl>
  </w:abstractNum>
  <w:abstractNum w:abstractNumId="27">
    <w:nsid w:val="638C420F"/>
    <w:multiLevelType w:val="multilevel"/>
    <w:tmpl w:val="18C0D6E2"/>
    <w:lvl w:ilvl="0">
      <w:start w:val="1"/>
      <w:numFmt w:val="lowerLetter"/>
      <w:lvlText w:val="%1."/>
      <w:lvlJc w:val="left"/>
      <w:pPr>
        <w:tabs>
          <w:tab w:val="num" w:pos="1417"/>
        </w:tabs>
        <w:ind w:left="1417" w:hanging="28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2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984"/>
        </w:tabs>
        <w:ind w:left="1984" w:hanging="282"/>
      </w:pPr>
      <w:rPr>
        <w:rFonts w:ascii="Wingdings" w:hAnsi="Wingdings" w:hint="default"/>
      </w:rPr>
    </w:lvl>
    <w:lvl w:ilvl="3">
      <w:start w:val="1"/>
      <w:numFmt w:val="lowerLetter"/>
      <w:lvlText w:val="%4."/>
      <w:lvlJc w:val="left"/>
      <w:pPr>
        <w:tabs>
          <w:tab w:val="num" w:pos="2268"/>
        </w:tabs>
        <w:ind w:left="2268" w:hanging="28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51"/>
        </w:tabs>
        <w:ind w:left="2551" w:hanging="282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2835"/>
        </w:tabs>
        <w:ind w:left="2835" w:hanging="282"/>
      </w:pPr>
      <w:rPr>
        <w:rFonts w:ascii="Symbol" w:hAnsi="Symbol" w:hint="default"/>
      </w:rPr>
    </w:lvl>
    <w:lvl w:ilvl="6">
      <w:start w:val="1"/>
      <w:numFmt w:val="lowerLetter"/>
      <w:lvlText w:val="%7."/>
      <w:lvlJc w:val="left"/>
      <w:pPr>
        <w:tabs>
          <w:tab w:val="num" w:pos="3118"/>
        </w:tabs>
        <w:ind w:left="3118" w:hanging="282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282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685"/>
        </w:tabs>
        <w:ind w:left="3685" w:hanging="282"/>
      </w:pPr>
      <w:rPr>
        <w:rFonts w:hint="default"/>
      </w:rPr>
    </w:lvl>
  </w:abstractNum>
  <w:abstractNum w:abstractNumId="28">
    <w:nsid w:val="6E033085"/>
    <w:multiLevelType w:val="multilevel"/>
    <w:tmpl w:val="341A4B14"/>
    <w:lvl w:ilvl="0">
      <w:start w:val="1"/>
      <w:numFmt w:val="bullet"/>
      <w:lvlText w:val=""/>
      <w:lvlJc w:val="left"/>
      <w:pPr>
        <w:tabs>
          <w:tab w:val="num" w:pos="1028"/>
        </w:tabs>
        <w:ind w:left="1028" w:hanging="320"/>
      </w:pPr>
      <w:rPr>
        <w:rFonts w:ascii="Symbol" w:hAnsi="Symbol" w:hint="default"/>
      </w:rPr>
    </w:lvl>
    <w:lvl w:ilvl="1">
      <w:start w:val="1"/>
      <w:numFmt w:val="upperLetter"/>
      <w:lvlText w:val=" %2."/>
      <w:lvlJc w:val="left"/>
      <w:pPr>
        <w:tabs>
          <w:tab w:val="num" w:pos="1274"/>
        </w:tabs>
        <w:ind w:left="1274" w:hanging="283"/>
      </w:pPr>
    </w:lvl>
    <w:lvl w:ilvl="2">
      <w:start w:val="1"/>
      <w:numFmt w:val="lowerRoman"/>
      <w:lvlText w:val=" %3."/>
      <w:lvlJc w:val="left"/>
      <w:pPr>
        <w:tabs>
          <w:tab w:val="num" w:pos="1557"/>
        </w:tabs>
        <w:ind w:left="1557" w:hanging="283"/>
      </w:pPr>
    </w:lvl>
    <w:lvl w:ilvl="3">
      <w:start w:val="1"/>
      <w:numFmt w:val="lowerLetter"/>
      <w:lvlText w:val=" %4)"/>
      <w:lvlJc w:val="left"/>
      <w:pPr>
        <w:tabs>
          <w:tab w:val="num" w:pos="2124"/>
        </w:tabs>
        <w:ind w:left="2124" w:hanging="283"/>
      </w:pPr>
    </w:lvl>
    <w:lvl w:ilvl="4">
      <w:start w:val="5"/>
      <w:numFmt w:val="bullet"/>
      <w:lvlText w:val=""/>
      <w:lvlJc w:val="left"/>
      <w:pPr>
        <w:tabs>
          <w:tab w:val="num" w:pos="2833"/>
        </w:tabs>
        <w:ind w:left="2833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3683"/>
        </w:tabs>
        <w:ind w:left="3683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4704"/>
        </w:tabs>
        <w:ind w:left="4704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6008"/>
        </w:tabs>
        <w:ind w:left="6008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7482"/>
        </w:tabs>
        <w:ind w:left="7482" w:hanging="283"/>
      </w:pPr>
      <w:rPr>
        <w:rFonts w:ascii="Symbol" w:hAnsi="Symbol" w:cs="StarSymbol"/>
        <w:sz w:val="18"/>
        <w:szCs w:val="18"/>
      </w:rPr>
    </w:lvl>
  </w:abstractNum>
  <w:abstractNum w:abstractNumId="29">
    <w:nsid w:val="75B90D34"/>
    <w:multiLevelType w:val="multilevel"/>
    <w:tmpl w:val="72A46168"/>
    <w:lvl w:ilvl="0">
      <w:start w:val="1"/>
      <w:numFmt w:val="bullet"/>
      <w:lvlText w:val=""/>
      <w:lvlJc w:val="left"/>
      <w:pPr>
        <w:tabs>
          <w:tab w:val="num" w:pos="1247"/>
        </w:tabs>
        <w:ind w:left="1247" w:hanging="320"/>
      </w:pPr>
      <w:rPr>
        <w:rFonts w:ascii="Symbol" w:hAnsi="Symbol" w:hint="default"/>
      </w:rPr>
    </w:lvl>
    <w:lvl w:ilvl="1">
      <w:start w:val="1"/>
      <w:numFmt w:val="upperLetter"/>
      <w:lvlText w:val=" %2."/>
      <w:lvlJc w:val="left"/>
      <w:pPr>
        <w:tabs>
          <w:tab w:val="num" w:pos="1493"/>
        </w:tabs>
        <w:ind w:left="1493" w:hanging="283"/>
      </w:pPr>
    </w:lvl>
    <w:lvl w:ilvl="2">
      <w:start w:val="1"/>
      <w:numFmt w:val="lowerRoman"/>
      <w:lvlText w:val=" %3."/>
      <w:lvlJc w:val="left"/>
      <w:pPr>
        <w:tabs>
          <w:tab w:val="num" w:pos="1776"/>
        </w:tabs>
        <w:ind w:left="1776" w:hanging="283"/>
      </w:pPr>
    </w:lvl>
    <w:lvl w:ilvl="3">
      <w:start w:val="1"/>
      <w:numFmt w:val="lowerLetter"/>
      <w:lvlText w:val=" %4)"/>
      <w:lvlJc w:val="left"/>
      <w:pPr>
        <w:tabs>
          <w:tab w:val="num" w:pos="2343"/>
        </w:tabs>
        <w:ind w:left="2343" w:hanging="283"/>
      </w:pPr>
    </w:lvl>
    <w:lvl w:ilvl="4">
      <w:start w:val="5"/>
      <w:numFmt w:val="bullet"/>
      <w:lvlText w:val=""/>
      <w:lvlJc w:val="left"/>
      <w:pPr>
        <w:tabs>
          <w:tab w:val="num" w:pos="3052"/>
        </w:tabs>
        <w:ind w:left="3052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3902"/>
        </w:tabs>
        <w:ind w:left="3902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4923"/>
        </w:tabs>
        <w:ind w:left="4923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6227"/>
        </w:tabs>
        <w:ind w:left="6227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7701"/>
        </w:tabs>
        <w:ind w:left="7701" w:hanging="283"/>
      </w:pPr>
      <w:rPr>
        <w:rFonts w:ascii="Symbol" w:hAnsi="Symbol" w:cs="StarSymbol"/>
        <w:sz w:val="18"/>
        <w:szCs w:val="18"/>
      </w:rPr>
    </w:lvl>
  </w:abstractNum>
  <w:abstractNum w:abstractNumId="30">
    <w:nsid w:val="7E41604D"/>
    <w:multiLevelType w:val="multilevel"/>
    <w:tmpl w:val="4BE2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22"/>
  </w:num>
  <w:num w:numId="2">
    <w:abstractNumId w:val="0"/>
  </w:num>
  <w:num w:numId="3">
    <w:abstractNumId w:val="8"/>
  </w:num>
  <w:num w:numId="4">
    <w:abstractNumId w:val="10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7"/>
  </w:num>
  <w:num w:numId="9">
    <w:abstractNumId w:val="16"/>
  </w:num>
  <w:num w:numId="10">
    <w:abstractNumId w:val="25"/>
  </w:num>
  <w:num w:numId="11">
    <w:abstractNumId w:val="19"/>
  </w:num>
  <w:num w:numId="12">
    <w:abstractNumId w:val="13"/>
  </w:num>
  <w:num w:numId="13">
    <w:abstractNumId w:val="14"/>
  </w:num>
  <w:num w:numId="14">
    <w:abstractNumId w:val="30"/>
  </w:num>
  <w:num w:numId="15">
    <w:abstractNumId w:val="12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0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0">
    <w:abstractNumId w:val="10"/>
  </w:num>
  <w:num w:numId="21">
    <w:abstractNumId w:val="2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20"/>
  </w:num>
  <w:num w:numId="24">
    <w:abstractNumId w:val="3"/>
  </w:num>
  <w:num w:numId="25">
    <w:abstractNumId w:val="28"/>
  </w:num>
  <w:num w:numId="26">
    <w:abstractNumId w:val="10"/>
  </w:num>
  <w:num w:numId="27">
    <w:abstractNumId w:val="10"/>
  </w:num>
  <w:num w:numId="28">
    <w:abstractNumId w:val="10"/>
  </w:num>
  <w:num w:numId="29">
    <w:abstractNumId w:val="11"/>
  </w:num>
  <w:num w:numId="30">
    <w:abstractNumId w:val="10"/>
  </w:num>
  <w:num w:numId="31">
    <w:abstractNumId w:val="24"/>
  </w:num>
  <w:num w:numId="32">
    <w:abstractNumId w:val="29"/>
  </w:num>
  <w:num w:numId="33">
    <w:abstractNumId w:val="23"/>
  </w:num>
  <w:num w:numId="34">
    <w:abstractNumId w:val="8"/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</w:num>
  <w:num w:numId="37">
    <w:abstractNumId w:val="15"/>
  </w:num>
  <w:num w:numId="38">
    <w:abstractNumId w:val="27"/>
  </w:num>
  <w:num w:numId="39">
    <w:abstractNumId w:val="4"/>
  </w:num>
  <w:num w:numId="40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1E7D"/>
    <w:rsid w:val="000003A6"/>
    <w:rsid w:val="00005F3E"/>
    <w:rsid w:val="00025D7A"/>
    <w:rsid w:val="00031262"/>
    <w:rsid w:val="00066A6B"/>
    <w:rsid w:val="00090E7F"/>
    <w:rsid w:val="000A5D94"/>
    <w:rsid w:val="000B68A2"/>
    <w:rsid w:val="000B78CD"/>
    <w:rsid w:val="000C4D7E"/>
    <w:rsid w:val="000F202F"/>
    <w:rsid w:val="000F3433"/>
    <w:rsid w:val="000F7226"/>
    <w:rsid w:val="0011233C"/>
    <w:rsid w:val="00116102"/>
    <w:rsid w:val="00117735"/>
    <w:rsid w:val="00117BF0"/>
    <w:rsid w:val="001236EF"/>
    <w:rsid w:val="00133BAD"/>
    <w:rsid w:val="0013429B"/>
    <w:rsid w:val="00134A1E"/>
    <w:rsid w:val="00142ABF"/>
    <w:rsid w:val="00162480"/>
    <w:rsid w:val="00163D19"/>
    <w:rsid w:val="001659EC"/>
    <w:rsid w:val="00166C05"/>
    <w:rsid w:val="00181119"/>
    <w:rsid w:val="001813F9"/>
    <w:rsid w:val="001A4C79"/>
    <w:rsid w:val="001A54EC"/>
    <w:rsid w:val="001B1079"/>
    <w:rsid w:val="001C502C"/>
    <w:rsid w:val="001D5CB0"/>
    <w:rsid w:val="001E11AE"/>
    <w:rsid w:val="001E19BA"/>
    <w:rsid w:val="001F1C98"/>
    <w:rsid w:val="001F21FE"/>
    <w:rsid w:val="001F4F9E"/>
    <w:rsid w:val="00205610"/>
    <w:rsid w:val="00207B94"/>
    <w:rsid w:val="00221E7E"/>
    <w:rsid w:val="00235B88"/>
    <w:rsid w:val="002409DA"/>
    <w:rsid w:val="002430C7"/>
    <w:rsid w:val="00256DA7"/>
    <w:rsid w:val="002636D9"/>
    <w:rsid w:val="00285BF7"/>
    <w:rsid w:val="00293DD7"/>
    <w:rsid w:val="00294564"/>
    <w:rsid w:val="00294FA1"/>
    <w:rsid w:val="002A7FF2"/>
    <w:rsid w:val="002B6BD2"/>
    <w:rsid w:val="002C022C"/>
    <w:rsid w:val="002E4351"/>
    <w:rsid w:val="002F3A21"/>
    <w:rsid w:val="002F5503"/>
    <w:rsid w:val="00300D73"/>
    <w:rsid w:val="003111EC"/>
    <w:rsid w:val="00320AA7"/>
    <w:rsid w:val="00324E09"/>
    <w:rsid w:val="00326F80"/>
    <w:rsid w:val="00326FA2"/>
    <w:rsid w:val="003304EA"/>
    <w:rsid w:val="00331C93"/>
    <w:rsid w:val="00331E2B"/>
    <w:rsid w:val="0033307F"/>
    <w:rsid w:val="0034159A"/>
    <w:rsid w:val="00343450"/>
    <w:rsid w:val="00350FAA"/>
    <w:rsid w:val="00352FBB"/>
    <w:rsid w:val="0035305B"/>
    <w:rsid w:val="0037024F"/>
    <w:rsid w:val="00371BD4"/>
    <w:rsid w:val="0037771F"/>
    <w:rsid w:val="003821B0"/>
    <w:rsid w:val="00390974"/>
    <w:rsid w:val="003B315D"/>
    <w:rsid w:val="003C6FA4"/>
    <w:rsid w:val="003E61B9"/>
    <w:rsid w:val="003E64B6"/>
    <w:rsid w:val="003E7D70"/>
    <w:rsid w:val="003F0974"/>
    <w:rsid w:val="003F534D"/>
    <w:rsid w:val="003F786C"/>
    <w:rsid w:val="004044BC"/>
    <w:rsid w:val="00404C2A"/>
    <w:rsid w:val="004203CD"/>
    <w:rsid w:val="0042162C"/>
    <w:rsid w:val="00421643"/>
    <w:rsid w:val="00422E39"/>
    <w:rsid w:val="0042403B"/>
    <w:rsid w:val="00427578"/>
    <w:rsid w:val="00451839"/>
    <w:rsid w:val="0045622F"/>
    <w:rsid w:val="00486B1F"/>
    <w:rsid w:val="004A703B"/>
    <w:rsid w:val="004B3C64"/>
    <w:rsid w:val="004B470F"/>
    <w:rsid w:val="004D2569"/>
    <w:rsid w:val="004D7514"/>
    <w:rsid w:val="004F10DF"/>
    <w:rsid w:val="004F15C2"/>
    <w:rsid w:val="004F21E4"/>
    <w:rsid w:val="004F2C6B"/>
    <w:rsid w:val="00507985"/>
    <w:rsid w:val="00521723"/>
    <w:rsid w:val="00544764"/>
    <w:rsid w:val="00560C99"/>
    <w:rsid w:val="00562D0A"/>
    <w:rsid w:val="0056722B"/>
    <w:rsid w:val="005700C0"/>
    <w:rsid w:val="00572DBF"/>
    <w:rsid w:val="005751DB"/>
    <w:rsid w:val="00593D68"/>
    <w:rsid w:val="005A05C5"/>
    <w:rsid w:val="005A2688"/>
    <w:rsid w:val="005A7D63"/>
    <w:rsid w:val="005C2ED1"/>
    <w:rsid w:val="005C3141"/>
    <w:rsid w:val="005C46B9"/>
    <w:rsid w:val="005C708B"/>
    <w:rsid w:val="005C7281"/>
    <w:rsid w:val="005D021D"/>
    <w:rsid w:val="005D3296"/>
    <w:rsid w:val="005D39DB"/>
    <w:rsid w:val="005D4597"/>
    <w:rsid w:val="005E56F7"/>
    <w:rsid w:val="005F04D7"/>
    <w:rsid w:val="00603197"/>
    <w:rsid w:val="006034B1"/>
    <w:rsid w:val="006109E4"/>
    <w:rsid w:val="00611074"/>
    <w:rsid w:val="006130E0"/>
    <w:rsid w:val="00613284"/>
    <w:rsid w:val="00616C7B"/>
    <w:rsid w:val="00624F5A"/>
    <w:rsid w:val="006347BB"/>
    <w:rsid w:val="00640AB6"/>
    <w:rsid w:val="006502D8"/>
    <w:rsid w:val="006542C2"/>
    <w:rsid w:val="00656460"/>
    <w:rsid w:val="00670031"/>
    <w:rsid w:val="0067473C"/>
    <w:rsid w:val="006816C0"/>
    <w:rsid w:val="0068369F"/>
    <w:rsid w:val="00692A24"/>
    <w:rsid w:val="00692F40"/>
    <w:rsid w:val="006A5F78"/>
    <w:rsid w:val="006F2CF5"/>
    <w:rsid w:val="007058B6"/>
    <w:rsid w:val="00706570"/>
    <w:rsid w:val="0073358C"/>
    <w:rsid w:val="0073508E"/>
    <w:rsid w:val="007406FB"/>
    <w:rsid w:val="00741C9C"/>
    <w:rsid w:val="00765173"/>
    <w:rsid w:val="00767156"/>
    <w:rsid w:val="00774088"/>
    <w:rsid w:val="00777071"/>
    <w:rsid w:val="0079169F"/>
    <w:rsid w:val="007919C0"/>
    <w:rsid w:val="00794F9D"/>
    <w:rsid w:val="007A2812"/>
    <w:rsid w:val="007B2B99"/>
    <w:rsid w:val="007B32FE"/>
    <w:rsid w:val="007B60AC"/>
    <w:rsid w:val="007B63DC"/>
    <w:rsid w:val="007D1FFA"/>
    <w:rsid w:val="007E1635"/>
    <w:rsid w:val="007E2146"/>
    <w:rsid w:val="007E5C37"/>
    <w:rsid w:val="007F3656"/>
    <w:rsid w:val="00801037"/>
    <w:rsid w:val="00803C92"/>
    <w:rsid w:val="00806F81"/>
    <w:rsid w:val="00807CBF"/>
    <w:rsid w:val="008163FB"/>
    <w:rsid w:val="00840184"/>
    <w:rsid w:val="00852A80"/>
    <w:rsid w:val="00853334"/>
    <w:rsid w:val="00854218"/>
    <w:rsid w:val="00864A21"/>
    <w:rsid w:val="0086741B"/>
    <w:rsid w:val="00881429"/>
    <w:rsid w:val="00890898"/>
    <w:rsid w:val="0089746D"/>
    <w:rsid w:val="008B326E"/>
    <w:rsid w:val="008B4EBC"/>
    <w:rsid w:val="008C3AE8"/>
    <w:rsid w:val="008E4CE3"/>
    <w:rsid w:val="0090575C"/>
    <w:rsid w:val="00913DDC"/>
    <w:rsid w:val="00915483"/>
    <w:rsid w:val="009229F8"/>
    <w:rsid w:val="00925F76"/>
    <w:rsid w:val="00931DA0"/>
    <w:rsid w:val="009439A5"/>
    <w:rsid w:val="0094466C"/>
    <w:rsid w:val="009453CD"/>
    <w:rsid w:val="00945C69"/>
    <w:rsid w:val="00946BBA"/>
    <w:rsid w:val="009502A1"/>
    <w:rsid w:val="00970F4F"/>
    <w:rsid w:val="009A5ED1"/>
    <w:rsid w:val="009A6D4C"/>
    <w:rsid w:val="009B3893"/>
    <w:rsid w:val="009C0E87"/>
    <w:rsid w:val="009C40C7"/>
    <w:rsid w:val="009D4C1A"/>
    <w:rsid w:val="009D5914"/>
    <w:rsid w:val="009E4AD1"/>
    <w:rsid w:val="00A13DC1"/>
    <w:rsid w:val="00A151DF"/>
    <w:rsid w:val="00A16EEA"/>
    <w:rsid w:val="00A17B03"/>
    <w:rsid w:val="00A376F0"/>
    <w:rsid w:val="00A64385"/>
    <w:rsid w:val="00A64D44"/>
    <w:rsid w:val="00A712DA"/>
    <w:rsid w:val="00A74C86"/>
    <w:rsid w:val="00A75D50"/>
    <w:rsid w:val="00A868D1"/>
    <w:rsid w:val="00AB0643"/>
    <w:rsid w:val="00AB08CB"/>
    <w:rsid w:val="00AC1E70"/>
    <w:rsid w:val="00AC5E00"/>
    <w:rsid w:val="00AC727C"/>
    <w:rsid w:val="00AD39DB"/>
    <w:rsid w:val="00AD6E5E"/>
    <w:rsid w:val="00AE0F08"/>
    <w:rsid w:val="00AE1FB9"/>
    <w:rsid w:val="00AE58BC"/>
    <w:rsid w:val="00AF02A1"/>
    <w:rsid w:val="00AF0457"/>
    <w:rsid w:val="00AF0ABC"/>
    <w:rsid w:val="00AF1D44"/>
    <w:rsid w:val="00B016F4"/>
    <w:rsid w:val="00B2316B"/>
    <w:rsid w:val="00B23C17"/>
    <w:rsid w:val="00B30555"/>
    <w:rsid w:val="00B32038"/>
    <w:rsid w:val="00B5399E"/>
    <w:rsid w:val="00B562C1"/>
    <w:rsid w:val="00B64B82"/>
    <w:rsid w:val="00B672C0"/>
    <w:rsid w:val="00B75ED5"/>
    <w:rsid w:val="00B76EBC"/>
    <w:rsid w:val="00B76F31"/>
    <w:rsid w:val="00B91C27"/>
    <w:rsid w:val="00BA4BA1"/>
    <w:rsid w:val="00BB0BE7"/>
    <w:rsid w:val="00BD4973"/>
    <w:rsid w:val="00BD53AB"/>
    <w:rsid w:val="00BD79CC"/>
    <w:rsid w:val="00BE1FA0"/>
    <w:rsid w:val="00BE5AE0"/>
    <w:rsid w:val="00BF76D9"/>
    <w:rsid w:val="00C058E8"/>
    <w:rsid w:val="00C0607A"/>
    <w:rsid w:val="00C1197B"/>
    <w:rsid w:val="00C2388E"/>
    <w:rsid w:val="00C34D4D"/>
    <w:rsid w:val="00C3546C"/>
    <w:rsid w:val="00C37C9B"/>
    <w:rsid w:val="00C508A7"/>
    <w:rsid w:val="00C9292D"/>
    <w:rsid w:val="00CA5EE2"/>
    <w:rsid w:val="00CB34EC"/>
    <w:rsid w:val="00CE14BF"/>
    <w:rsid w:val="00CE6F71"/>
    <w:rsid w:val="00CF14D5"/>
    <w:rsid w:val="00CF66B4"/>
    <w:rsid w:val="00D02CDE"/>
    <w:rsid w:val="00D06D20"/>
    <w:rsid w:val="00D17285"/>
    <w:rsid w:val="00D20768"/>
    <w:rsid w:val="00D3363F"/>
    <w:rsid w:val="00D44404"/>
    <w:rsid w:val="00D52B7E"/>
    <w:rsid w:val="00D60631"/>
    <w:rsid w:val="00D62B90"/>
    <w:rsid w:val="00D64897"/>
    <w:rsid w:val="00D67BA2"/>
    <w:rsid w:val="00D747D3"/>
    <w:rsid w:val="00D81A7E"/>
    <w:rsid w:val="00DA0AA0"/>
    <w:rsid w:val="00DB2049"/>
    <w:rsid w:val="00DD66A0"/>
    <w:rsid w:val="00DD72F4"/>
    <w:rsid w:val="00DD765A"/>
    <w:rsid w:val="00DE7988"/>
    <w:rsid w:val="00DF2B2D"/>
    <w:rsid w:val="00DF2C50"/>
    <w:rsid w:val="00E03662"/>
    <w:rsid w:val="00E107C9"/>
    <w:rsid w:val="00E274CC"/>
    <w:rsid w:val="00E27D84"/>
    <w:rsid w:val="00E32F62"/>
    <w:rsid w:val="00E365D7"/>
    <w:rsid w:val="00E43306"/>
    <w:rsid w:val="00E55213"/>
    <w:rsid w:val="00E56AF2"/>
    <w:rsid w:val="00E75F0C"/>
    <w:rsid w:val="00E763A1"/>
    <w:rsid w:val="00E92DB2"/>
    <w:rsid w:val="00EA7DE9"/>
    <w:rsid w:val="00EA7F94"/>
    <w:rsid w:val="00EB3BD2"/>
    <w:rsid w:val="00EB76D5"/>
    <w:rsid w:val="00EC1C73"/>
    <w:rsid w:val="00EC1E7D"/>
    <w:rsid w:val="00EE01D8"/>
    <w:rsid w:val="00EF5AC4"/>
    <w:rsid w:val="00F008AD"/>
    <w:rsid w:val="00F11223"/>
    <w:rsid w:val="00F20603"/>
    <w:rsid w:val="00F214BA"/>
    <w:rsid w:val="00F2656C"/>
    <w:rsid w:val="00F430C2"/>
    <w:rsid w:val="00F509A3"/>
    <w:rsid w:val="00F52C93"/>
    <w:rsid w:val="00F65083"/>
    <w:rsid w:val="00F665DC"/>
    <w:rsid w:val="00F74CD6"/>
    <w:rsid w:val="00F838CE"/>
    <w:rsid w:val="00F8412B"/>
    <w:rsid w:val="00F908F2"/>
    <w:rsid w:val="00FA4D4B"/>
    <w:rsid w:val="00FA7A4B"/>
    <w:rsid w:val="00FB46FD"/>
    <w:rsid w:val="00FB4759"/>
    <w:rsid w:val="00FE43A6"/>
    <w:rsid w:val="00FE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9AEF741-3248-4B72-9080-3FA37179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63D19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B672C0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B672C0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rsid w:val="006564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rsid w:val="00421643"/>
    <w:rPr>
      <w:color w:val="0000FF"/>
      <w:u w:val="single"/>
    </w:rPr>
  </w:style>
  <w:style w:type="paragraph" w:customStyle="1" w:styleId="Default">
    <w:name w:val="Default"/>
    <w:rsid w:val="00915483"/>
    <w:pPr>
      <w:widowControl w:val="0"/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styleId="Zkladntextodsazen2">
    <w:name w:val="Body Text Indent 2"/>
    <w:basedOn w:val="Normln"/>
    <w:rsid w:val="00F838CE"/>
    <w:pPr>
      <w:ind w:left="360"/>
    </w:pPr>
  </w:style>
  <w:style w:type="paragraph" w:styleId="Nzev">
    <w:name w:val="Title"/>
    <w:basedOn w:val="Normln"/>
    <w:qFormat/>
    <w:rsid w:val="00163D19"/>
    <w:pPr>
      <w:jc w:val="center"/>
    </w:pPr>
    <w:rPr>
      <w:sz w:val="28"/>
    </w:rPr>
  </w:style>
  <w:style w:type="paragraph" w:customStyle="1" w:styleId="zadn1">
    <w:name w:val="zadání1"/>
    <w:basedOn w:val="Normln"/>
    <w:next w:val="zadn2"/>
    <w:rsid w:val="00163D19"/>
    <w:pPr>
      <w:widowControl w:val="0"/>
      <w:numPr>
        <w:numId w:val="1"/>
      </w:numPr>
      <w:suppressAutoHyphens/>
      <w:spacing w:after="120"/>
      <w:ind w:left="0" w:firstLine="0"/>
    </w:pPr>
    <w:rPr>
      <w:rFonts w:eastAsia="Arial Unicode MS" w:cs="Tahoma"/>
      <w:b/>
    </w:rPr>
  </w:style>
  <w:style w:type="paragraph" w:customStyle="1" w:styleId="zadn2">
    <w:name w:val="zadání2"/>
    <w:basedOn w:val="zadn1"/>
    <w:rsid w:val="00163D19"/>
    <w:pPr>
      <w:numPr>
        <w:numId w:val="3"/>
      </w:numPr>
    </w:pPr>
    <w:rPr>
      <w:sz w:val="20"/>
    </w:rPr>
  </w:style>
  <w:style w:type="paragraph" w:customStyle="1" w:styleId="zadn3">
    <w:name w:val="zadání3"/>
    <w:basedOn w:val="zadn2"/>
    <w:rsid w:val="00163D19"/>
    <w:pPr>
      <w:numPr>
        <w:numId w:val="36"/>
      </w:numPr>
      <w:spacing w:after="0"/>
    </w:pPr>
    <w:rPr>
      <w:b w:val="0"/>
    </w:rPr>
  </w:style>
  <w:style w:type="paragraph" w:customStyle="1" w:styleId="zadn4">
    <w:name w:val="zadání4"/>
    <w:basedOn w:val="zadn3"/>
    <w:rsid w:val="00163D19"/>
    <w:pPr>
      <w:numPr>
        <w:numId w:val="2"/>
      </w:numPr>
    </w:pPr>
  </w:style>
  <w:style w:type="paragraph" w:customStyle="1" w:styleId="nadpistabulky">
    <w:name w:val="nadpis tabulky"/>
    <w:basedOn w:val="Normln"/>
    <w:rsid w:val="00572DBF"/>
    <w:pPr>
      <w:spacing w:before="180" w:after="60"/>
    </w:pPr>
    <w:rPr>
      <w:sz w:val="20"/>
    </w:rPr>
  </w:style>
  <w:style w:type="paragraph" w:customStyle="1" w:styleId="upozornn">
    <w:name w:val="upozornění"/>
    <w:basedOn w:val="Normln"/>
    <w:rsid w:val="00572DBF"/>
    <w:pPr>
      <w:numPr>
        <w:numId w:val="5"/>
      </w:numPr>
      <w:shd w:val="clear" w:color="auto" w:fill="E0E0E0"/>
      <w:spacing w:before="60" w:after="60"/>
    </w:pPr>
  </w:style>
  <w:style w:type="paragraph" w:customStyle="1" w:styleId="Vchoz">
    <w:name w:val="Výchozí"/>
    <w:rsid w:val="00BE1FA0"/>
    <w:pPr>
      <w:widowControl w:val="0"/>
      <w:tabs>
        <w:tab w:val="left" w:pos="709"/>
      </w:tabs>
      <w:suppressAutoHyphens/>
      <w:spacing w:line="200" w:lineRule="atLeast"/>
    </w:pPr>
    <w:rPr>
      <w:rFonts w:eastAsia="Arial Unicode MS" w:cs="Tahoma"/>
      <w:sz w:val="24"/>
      <w:szCs w:val="24"/>
      <w:lang w:bidi="cs-CZ"/>
    </w:rPr>
  </w:style>
  <w:style w:type="character" w:styleId="Odkaznakoment">
    <w:name w:val="annotation reference"/>
    <w:semiHidden/>
    <w:rsid w:val="00B91C27"/>
    <w:rPr>
      <w:sz w:val="16"/>
      <w:szCs w:val="16"/>
    </w:rPr>
  </w:style>
  <w:style w:type="paragraph" w:styleId="Textkomente">
    <w:name w:val="annotation text"/>
    <w:basedOn w:val="Normln"/>
    <w:semiHidden/>
    <w:rsid w:val="00B91C27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B91C27"/>
    <w:rPr>
      <w:b/>
      <w:bCs/>
    </w:rPr>
  </w:style>
  <w:style w:type="paragraph" w:styleId="Textbubliny">
    <w:name w:val="Balloon Text"/>
    <w:basedOn w:val="Normln"/>
    <w:semiHidden/>
    <w:rsid w:val="00B91C27"/>
    <w:rPr>
      <w:rFonts w:ascii="Tahoma" w:hAnsi="Tahoma" w:cs="Tahoma"/>
      <w:sz w:val="16"/>
      <w:szCs w:val="16"/>
    </w:rPr>
  </w:style>
  <w:style w:type="paragraph" w:customStyle="1" w:styleId="Obsahtabulky">
    <w:name w:val="Obsah tabulky"/>
    <w:basedOn w:val="Normln"/>
    <w:rsid w:val="001A54EC"/>
    <w:pPr>
      <w:widowControl w:val="0"/>
      <w:suppressLineNumbers/>
      <w:suppressAutoHyphens/>
    </w:pPr>
    <w:rPr>
      <w:rFonts w:ascii="Liberation Serif" w:eastAsia="DejaVu Sans" w:hAnsi="Liberation Serif" w:cs="DejaVu Sans"/>
      <w:kern w:val="1"/>
      <w:lang w:eastAsia="hi-IN" w:bidi="hi-IN"/>
    </w:rPr>
  </w:style>
  <w:style w:type="table" w:styleId="Profesionlntabulka">
    <w:name w:val="Table Professional"/>
    <w:basedOn w:val="Normlntabulka"/>
    <w:rsid w:val="001A54E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ZpatChar">
    <w:name w:val="Zápatí Char"/>
    <w:link w:val="Zpat"/>
    <w:rsid w:val="00AE1FB9"/>
    <w:rPr>
      <w:sz w:val="24"/>
      <w:szCs w:val="24"/>
    </w:rPr>
  </w:style>
  <w:style w:type="character" w:styleId="slostrnky">
    <w:name w:val="page number"/>
    <w:unhideWhenUsed/>
    <w:rsid w:val="00AE1FB9"/>
  </w:style>
  <w:style w:type="paragraph" w:styleId="Odstavecseseznamem">
    <w:name w:val="List Paragraph"/>
    <w:basedOn w:val="Normln"/>
    <w:uiPriority w:val="34"/>
    <w:qFormat/>
    <w:rsid w:val="00777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433</Words>
  <Characters>2560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Praskova 8, 746 01 Opava, tel</vt:lpstr>
    </vt:vector>
  </TitlesOfParts>
  <Company>SSPU</Company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Praskova 8, 746 01 Opava, tel</dc:title>
  <dc:subject/>
  <dc:creator>Dolezi</dc:creator>
  <cp:keywords/>
  <dc:description/>
  <cp:lastModifiedBy>ucitel</cp:lastModifiedBy>
  <cp:revision>12</cp:revision>
  <cp:lastPrinted>2010-04-16T10:50:00Z</cp:lastPrinted>
  <dcterms:created xsi:type="dcterms:W3CDTF">2016-04-01T17:38:00Z</dcterms:created>
  <dcterms:modified xsi:type="dcterms:W3CDTF">2017-02-21T07:43:00Z</dcterms:modified>
</cp:coreProperties>
</file>