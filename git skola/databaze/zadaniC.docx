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19" w:rsidRPr="005D39DB" w:rsidRDefault="00251A74" w:rsidP="00163D19">
      <w:pPr>
        <w:spacing w:before="120" w:after="12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Praktická prověrka – dotazy SQL</w:t>
      </w:r>
      <w:r w:rsidR="00A4793C">
        <w:rPr>
          <w:b/>
          <w:noProof/>
          <w:sz w:val="32"/>
          <w:szCs w:val="32"/>
        </w:rPr>
        <w:t xml:space="preserve"> – jazyková škola</w:t>
      </w:r>
    </w:p>
    <w:p w:rsidR="00163D19" w:rsidRPr="009E4AD1" w:rsidRDefault="00163D19" w:rsidP="00163D19">
      <w:pPr>
        <w:jc w:val="center"/>
        <w:rPr>
          <w:b/>
          <w:noProof/>
          <w:sz w:val="10"/>
          <w:szCs w:val="10"/>
        </w:rPr>
      </w:pPr>
    </w:p>
    <w:p w:rsidR="00BE1FA0" w:rsidRDefault="00BE1FA0" w:rsidP="00BE1FA0">
      <w:pPr>
        <w:rPr>
          <w:sz w:val="20"/>
        </w:rPr>
      </w:pPr>
    </w:p>
    <w:p w:rsidR="000E50C9" w:rsidRDefault="00251A74" w:rsidP="00251A74">
      <w:pPr>
        <w:pStyle w:val="zadn2"/>
        <w:numPr>
          <w:ilvl w:val="0"/>
          <w:numId w:val="0"/>
        </w:numPr>
        <w:tabs>
          <w:tab w:val="left" w:pos="284"/>
        </w:tabs>
        <w:ind w:left="850" w:hanging="283"/>
      </w:pPr>
      <w:r>
        <w:t xml:space="preserve">      </w:t>
      </w:r>
      <w:r w:rsidR="000E50C9">
        <w:t>S využitím aplikace PHPMyAdmin proveďte úkoly souvis</w:t>
      </w:r>
      <w:r>
        <w:t xml:space="preserve">ející se správou MySQL databáze </w:t>
      </w:r>
      <w:r w:rsidR="000E50C9">
        <w:t>používané jazykovou školou. Při plnění úkolů vycházejte z následujícího databázového schématu:</w:t>
      </w:r>
    </w:p>
    <w:p w:rsidR="000E50C9" w:rsidRDefault="000E50C9" w:rsidP="000E50C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  <w:jc w:val="center"/>
      </w:pPr>
      <w:r>
        <w:object w:dxaOrig="4320" w:dyaOrig="1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5.25pt" o:ole="">
            <v:imagedata r:id="rId7" o:title=""/>
          </v:shape>
          <o:OLEObject Type="Embed" ProgID="CorelPHOTOPAINT.Image.15" ShapeID="_x0000_i1025" DrawAspect="Content" ObjectID="_1579331630" r:id="rId8"/>
        </w:object>
      </w:r>
    </w:p>
    <w:p w:rsidR="000E50C9" w:rsidRDefault="000E50C9" w:rsidP="000E50C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567" w:hanging="283"/>
      </w:pPr>
      <w:r>
        <w:t>Úkoly:</w:t>
      </w:r>
    </w:p>
    <w:p w:rsidR="000E50C9" w:rsidRPr="00B07A39" w:rsidRDefault="00251A74" w:rsidP="000E50C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Připojte se k lokálnímu MySQL serveru. Vypište seznam všech databází. </w:t>
      </w:r>
      <w:r w:rsidR="000E50C9">
        <w:t xml:space="preserve">Vytvořte v MySQL databázi s názvem </w:t>
      </w:r>
      <w:r w:rsidR="000E50C9">
        <w:rPr>
          <w:i/>
        </w:rPr>
        <w:t>langschool</w:t>
      </w:r>
      <w:r w:rsidR="000E50C9">
        <w:t xml:space="preserve">.  Importujte do databáze data ze souboru </w:t>
      </w:r>
      <w:r w:rsidR="000E50C9">
        <w:rPr>
          <w:b/>
        </w:rPr>
        <w:t>langschool</w:t>
      </w:r>
      <w:r w:rsidR="000E50C9" w:rsidRPr="000D35A9">
        <w:rPr>
          <w:b/>
        </w:rPr>
        <w:t>.sql</w:t>
      </w:r>
      <w:r w:rsidR="000E50C9">
        <w:t xml:space="preserve">. Ověřte správnost kódování znaků, případně proveďte potřebné úpravy, aby bylo zajištěno správné zobrazování českých písmen. </w:t>
      </w:r>
      <w:r w:rsidR="000E50C9" w:rsidRPr="000D35A9">
        <w:rPr>
          <w:i/>
        </w:rPr>
        <w:t>(</w:t>
      </w:r>
      <w:r>
        <w:rPr>
          <w:i/>
        </w:rPr>
        <w:t xml:space="preserve">2 </w:t>
      </w:r>
      <w:r w:rsidR="000E50C9" w:rsidRPr="000D35A9">
        <w:rPr>
          <w:i/>
        </w:rPr>
        <w:t xml:space="preserve"> bod</w:t>
      </w:r>
      <w:r>
        <w:rPr>
          <w:i/>
        </w:rPr>
        <w:t>y</w:t>
      </w:r>
      <w:r w:rsidR="000E50C9" w:rsidRPr="000D35A9">
        <w:rPr>
          <w:i/>
        </w:rPr>
        <w:t>)</w:t>
      </w:r>
    </w:p>
    <w:p w:rsidR="000E50C9" w:rsidRPr="00B07A39" w:rsidRDefault="000E50C9" w:rsidP="000E50C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 databázi tabulku </w:t>
      </w:r>
      <w:r>
        <w:rPr>
          <w:i/>
        </w:rPr>
        <w:t>ucebnice</w:t>
      </w:r>
      <w:r>
        <w:t xml:space="preserve">, která bude obsahovat následující atributy: </w:t>
      </w:r>
      <w:r w:rsidRPr="000D35A9">
        <w:rPr>
          <w:i/>
        </w:rPr>
        <w:t>(</w:t>
      </w:r>
      <w:r w:rsidR="00251A74">
        <w:rPr>
          <w:i/>
        </w:rPr>
        <w:t xml:space="preserve">6 </w:t>
      </w:r>
      <w:r w:rsidRPr="000D35A9">
        <w:rPr>
          <w:i/>
        </w:rPr>
        <w:t xml:space="preserve"> bod</w:t>
      </w:r>
      <w:r w:rsidR="00251A74">
        <w:rPr>
          <w:i/>
        </w:rPr>
        <w:t>ů</w:t>
      </w:r>
      <w:r w:rsidRPr="000D35A9">
        <w:rPr>
          <w:i/>
        </w:rPr>
        <w:t>)</w:t>
      </w:r>
    </w:p>
    <w:p w:rsidR="000E50C9" w:rsidRPr="00B07A3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793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2462"/>
        <w:gridCol w:w="3916"/>
      </w:tblGrid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E50C9" w:rsidRDefault="000E50C9" w:rsidP="0017277D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E50C9" w:rsidRDefault="000E50C9" w:rsidP="0017277D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Vzorový záznam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ISBN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0E50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0E50C9" w:rsidP="000E50C9">
            <w:pPr>
              <w:pStyle w:val="Obsahtabulky"/>
              <w:rPr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978-0-19-434074-8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36C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100 znaků</w:t>
            </w:r>
            <w:r w:rsidR="00136CB9">
              <w:rPr>
                <w:sz w:val="20"/>
                <w:szCs w:val="20"/>
              </w:rPr>
              <w:t>, povinně zadávaná hodnota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0E50C9" w:rsidP="0017277D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Clockwise pre-intermediate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0E50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znakový řetězec o délce max. 50 znaků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0E50C9" w:rsidP="0017277D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Bruce McGowen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Rok_vydani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F953D8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celé číslo (4 numerické znaky)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F953D8" w:rsidP="0017277D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2000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F953D8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Uroven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F953D8" w:rsidP="00F953D8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volby: začátečník, mírně pokročilý, pokročilý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F953D8" w:rsidRDefault="00F953D8" w:rsidP="0017277D">
            <w:pPr>
              <w:pStyle w:val="Obsahtabulky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953D8">
              <w:rPr>
                <w:rFonts w:ascii="Times New Roman" w:hAnsi="Times New Roman" w:cs="Times New Roman"/>
                <w:i/>
                <w:sz w:val="20"/>
                <w:szCs w:val="20"/>
              </w:rPr>
              <w:t>mírně pokročilý</w:t>
            </w:r>
          </w:p>
        </w:tc>
      </w:tr>
      <w:tr w:rsidR="000E50C9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Popis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0C9" w:rsidRDefault="000E50C9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dlouhý souvislý text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0C9" w:rsidRPr="00C3656F" w:rsidRDefault="00F953D8" w:rsidP="0017277D">
            <w:pPr>
              <w:pStyle w:val="Obsahtabulky"/>
              <w:rPr>
                <w:i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This energic course develops fluency, refreshes key grammar areas, and extends active vocabulary</w:t>
            </w:r>
            <w:r w:rsidR="000E50C9"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  <w:tr w:rsidR="00F953D8" w:rsidTr="0017277D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53D8" w:rsidRDefault="00F953D8" w:rsidP="0017277D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Cena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53D8" w:rsidRDefault="00F953D8" w:rsidP="0017277D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desetinné číslo s pevnou řadovou čárkou (max. hodnota 9999.99)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53D8" w:rsidRDefault="00F953D8" w:rsidP="0017277D">
            <w:pPr>
              <w:pStyle w:val="Obsahtabulky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350,50</w:t>
            </w:r>
          </w:p>
        </w:tc>
      </w:tr>
    </w:tbl>
    <w:p w:rsidR="000E50C9" w:rsidRPr="000D35A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i/>
        </w:rPr>
      </w:pPr>
    </w:p>
    <w:p w:rsidR="000E50C9" w:rsidRDefault="000E50C9" w:rsidP="000E50C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Vložte do tabulky </w:t>
      </w:r>
      <w:r w:rsidR="00B01CEE">
        <w:rPr>
          <w:i/>
        </w:rPr>
        <w:t>ucebnic</w:t>
      </w:r>
      <w:r w:rsidRPr="00C3656F">
        <w:rPr>
          <w:i/>
        </w:rPr>
        <w:t>e</w:t>
      </w:r>
      <w:r>
        <w:t xml:space="preserve"> vzorový záznam. </w:t>
      </w:r>
      <w:r w:rsidRPr="000D35A9">
        <w:rPr>
          <w:i/>
        </w:rPr>
        <w:t>(</w:t>
      </w:r>
      <w:r w:rsidR="00251A74">
        <w:rPr>
          <w:i/>
        </w:rPr>
        <w:t>2</w:t>
      </w:r>
      <w:r w:rsidRPr="000D35A9">
        <w:rPr>
          <w:i/>
        </w:rPr>
        <w:t xml:space="preserve"> bod</w:t>
      </w:r>
      <w:r w:rsidR="00251A74">
        <w:rPr>
          <w:i/>
        </w:rPr>
        <w:t>y</w:t>
      </w:r>
      <w:r w:rsidRPr="000D35A9">
        <w:rPr>
          <w:i/>
        </w:rPr>
        <w:t>)</w:t>
      </w:r>
    </w:p>
    <w:p w:rsidR="000E50C9" w:rsidRDefault="000E50C9" w:rsidP="00B01CEE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výběrový dotaz, který z databáze </w:t>
      </w:r>
      <w:r w:rsidR="00B01CEE">
        <w:t>vypíše</w:t>
      </w:r>
      <w:r w:rsidR="00B01CEE" w:rsidRPr="00B01CEE">
        <w:t xml:space="preserve"> všechny </w:t>
      </w:r>
      <w:r w:rsidR="00B01CEE">
        <w:t xml:space="preserve">přihlášené </w:t>
      </w:r>
      <w:r w:rsidR="00B01CEE" w:rsidRPr="00B01CEE">
        <w:t xml:space="preserve">studenty kurzu </w:t>
      </w:r>
      <w:r w:rsidR="00B01CEE" w:rsidRPr="00B01CEE">
        <w:rPr>
          <w:i/>
        </w:rPr>
        <w:t>Angličtina - nic jednoduššího</w:t>
      </w:r>
      <w:r w:rsidR="00B01CEE" w:rsidRPr="00B01CEE">
        <w:t xml:space="preserve">, kteří </w:t>
      </w:r>
      <w:r w:rsidR="00B01CEE" w:rsidRPr="00B01CEE">
        <w:rPr>
          <w:i/>
        </w:rPr>
        <w:t>pocházejí z Brna nebo Ostravy</w:t>
      </w:r>
      <w:r w:rsidR="00B01CEE" w:rsidRPr="00B01CEE">
        <w:t xml:space="preserve">. Upravte výsledek dotazu podle </w:t>
      </w:r>
      <w:r w:rsidR="00B01CEE">
        <w:t xml:space="preserve">níže </w:t>
      </w:r>
      <w:r w:rsidR="00B01CEE" w:rsidRPr="00B01CEE">
        <w:t>uvedeného vzoru. Seřaďte záznamy primárně podle bydliště studentů (v abecedním pořadí) a sekundárně podle data narození (od nejmladších po nejstarší).</w:t>
      </w:r>
      <w:r>
        <w:t xml:space="preserve"> </w:t>
      </w:r>
      <w:r w:rsidRPr="00B01CEE">
        <w:rPr>
          <w:i/>
        </w:rPr>
        <w:t>(</w:t>
      </w:r>
      <w:r w:rsidR="00251A74">
        <w:rPr>
          <w:i/>
        </w:rPr>
        <w:t>6</w:t>
      </w:r>
      <w:r w:rsidRPr="00B01CEE">
        <w:rPr>
          <w:i/>
        </w:rPr>
        <w:t xml:space="preserve"> bod</w:t>
      </w:r>
      <w:r w:rsidR="00251A74">
        <w:rPr>
          <w:i/>
        </w:rPr>
        <w:t>ů</w:t>
      </w:r>
      <w:r w:rsidRPr="00B01CEE">
        <w:rPr>
          <w:i/>
        </w:rPr>
        <w:t>)</w:t>
      </w:r>
    </w:p>
    <w:p w:rsidR="000E50C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Default="00B01CEE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object w:dxaOrig="6015" w:dyaOrig="1695">
          <v:shape id="_x0000_i1026" type="#_x0000_t75" style="width:301.15pt;height:85.15pt" o:ole="">
            <v:imagedata r:id="rId9" o:title=""/>
          </v:shape>
          <o:OLEObject Type="Embed" ProgID="CorelPHOTOPAINT.Image.15" ShapeID="_x0000_i1026" DrawAspect="Content" ObjectID="_1579331631" r:id="rId10"/>
        </w:object>
      </w:r>
    </w:p>
    <w:p w:rsidR="00C4407F" w:rsidRDefault="00C4407F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hyperlink r:id="rId11" w:tgtFrame="mysql_doc" w:history="1">
        <w:r w:rsidRPr="00C4407F">
          <w:rPr>
            <w:rStyle w:val="Hypertextovodkaz"/>
            <w:rFonts w:ascii="Courier New" w:hAnsi="Courier New" w:cs="Courier New"/>
            <w:b/>
            <w:sz w:val="20"/>
            <w:szCs w:val="20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CONCAT(uzivatel</w:t>
      </w:r>
      <w:r>
        <w:rPr>
          <w:rStyle w:val="cm-variable-2"/>
          <w:rFonts w:ascii="Courier New" w:hAnsi="Courier New" w:cs="Courier New"/>
          <w:sz w:val="20"/>
          <w:szCs w:val="20"/>
        </w:rPr>
        <w:t>.jmeno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sz w:val="20"/>
          <w:szCs w:val="20"/>
        </w:rPr>
        <w:t>" "</w:t>
      </w:r>
      <w:r>
        <w:rPr>
          <w:rFonts w:ascii="Courier New" w:hAnsi="Courier New" w:cs="Courier New"/>
          <w:sz w:val="20"/>
          <w:szCs w:val="20"/>
        </w:rPr>
        <w:t>,uzivatel</w:t>
      </w:r>
      <w:r>
        <w:rPr>
          <w:rStyle w:val="cm-variable-2"/>
          <w:rFonts w:ascii="Courier New" w:hAnsi="Courier New" w:cs="Courier New"/>
          <w:sz w:val="20"/>
          <w:szCs w:val="20"/>
        </w:rPr>
        <w:t>.prijmeni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`Jméno studenta`</w:t>
      </w:r>
      <w:r>
        <w:rPr>
          <w:rFonts w:ascii="Courier New" w:hAnsi="Courier New" w:cs="Courier New"/>
          <w:sz w:val="20"/>
          <w:szCs w:val="20"/>
        </w:rPr>
        <w:t>, student</w:t>
      </w:r>
      <w:r>
        <w:rPr>
          <w:rStyle w:val="cm-variable-2"/>
          <w:rFonts w:ascii="Courier New" w:hAnsi="Courier New" w:cs="Courier New"/>
          <w:sz w:val="20"/>
          <w:szCs w:val="20"/>
        </w:rPr>
        <w:t>.cislo_konta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`Číslo konta`</w:t>
      </w:r>
      <w:r>
        <w:rPr>
          <w:rFonts w:ascii="Courier New" w:hAnsi="Courier New" w:cs="Courier New"/>
          <w:sz w:val="20"/>
          <w:szCs w:val="20"/>
        </w:rPr>
        <w:t xml:space="preserve">, </w:t>
      </w: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r w:rsidRPr="00C4407F">
        <w:rPr>
          <w:rFonts w:ascii="Courier New" w:hAnsi="Courier New" w:cs="Courier New"/>
          <w:b/>
          <w:color w:val="FF0000"/>
          <w:sz w:val="20"/>
          <w:szCs w:val="20"/>
        </w:rPr>
        <w:t>DATE_FORMAT(uzivatel</w:t>
      </w:r>
      <w:r w:rsidRPr="00C4407F">
        <w:rPr>
          <w:rStyle w:val="cm-variable-2"/>
          <w:rFonts w:ascii="Courier New" w:hAnsi="Courier New" w:cs="Courier New"/>
          <w:b/>
          <w:color w:val="FF0000"/>
          <w:sz w:val="20"/>
          <w:szCs w:val="20"/>
        </w:rPr>
        <w:t>.narozeni</w:t>
      </w:r>
      <w:r w:rsidRPr="00C4407F">
        <w:rPr>
          <w:rFonts w:ascii="Courier New" w:hAnsi="Courier New" w:cs="Courier New"/>
          <w:b/>
          <w:color w:val="FF0000"/>
          <w:sz w:val="20"/>
          <w:szCs w:val="20"/>
        </w:rPr>
        <w:t xml:space="preserve">, </w:t>
      </w:r>
      <w:r w:rsidRPr="00C4407F">
        <w:rPr>
          <w:rStyle w:val="cm-string"/>
          <w:rFonts w:ascii="Courier New" w:hAnsi="Courier New" w:cs="Courier New"/>
          <w:b/>
          <w:color w:val="FF0000"/>
          <w:sz w:val="20"/>
          <w:szCs w:val="20"/>
        </w:rPr>
        <w:t>"%e. %c. %Y"</w:t>
      </w:r>
      <w:r w:rsidRPr="00C4407F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`Datum narození`</w:t>
      </w:r>
      <w:r>
        <w:rPr>
          <w:rFonts w:ascii="Courier New" w:hAnsi="Courier New" w:cs="Courier New"/>
          <w:sz w:val="20"/>
          <w:szCs w:val="20"/>
        </w:rPr>
        <w:t>, uzivatel</w:t>
      </w:r>
      <w:r>
        <w:rPr>
          <w:rStyle w:val="cm-variable-2"/>
          <w:rFonts w:ascii="Courier New" w:hAnsi="Courier New" w:cs="Courier New"/>
          <w:sz w:val="20"/>
          <w:szCs w:val="20"/>
        </w:rPr>
        <w:t>.bydliste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`Bydliště`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uzivatel </w:t>
      </w: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student </w:t>
      </w: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uzivatel</w:t>
      </w:r>
      <w:r>
        <w:rPr>
          <w:rStyle w:val="cm-variable-2"/>
          <w:rFonts w:ascii="Courier New" w:hAnsi="Courier New" w:cs="Courier New"/>
          <w:sz w:val="20"/>
          <w:szCs w:val="20"/>
        </w:rPr>
        <w:t>.nick</w:t>
      </w:r>
      <w:r>
        <w:rPr>
          <w:rFonts w:ascii="Courier New" w:hAnsi="Courier New" w:cs="Courier New"/>
          <w:sz w:val="20"/>
          <w:szCs w:val="20"/>
        </w:rPr>
        <w:t xml:space="preserve"> = student</w:t>
      </w:r>
      <w:r>
        <w:rPr>
          <w:rStyle w:val="cm-variable-2"/>
          <w:rFonts w:ascii="Courier New" w:hAnsi="Courier New" w:cs="Courier New"/>
          <w:sz w:val="20"/>
          <w:szCs w:val="20"/>
        </w:rPr>
        <w:t>.uzivatel_nick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4407F" w:rsidRDefault="00C4407F" w:rsidP="00C4407F">
      <w:pPr>
        <w:rPr>
          <w:rStyle w:val="cm-variable-2"/>
          <w:rFonts w:ascii="Courier New" w:hAnsi="Courier New" w:cs="Courier New"/>
          <w:sz w:val="20"/>
          <w:szCs w:val="20"/>
        </w:rPr>
      </w:pP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studenti_v_kurzech </w:t>
      </w: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uzivatel</w:t>
      </w:r>
      <w:r>
        <w:rPr>
          <w:rStyle w:val="cm-variable-2"/>
          <w:rFonts w:ascii="Courier New" w:hAnsi="Courier New" w:cs="Courier New"/>
          <w:sz w:val="20"/>
          <w:szCs w:val="20"/>
        </w:rPr>
        <w:t>.nick</w:t>
      </w:r>
      <w:r>
        <w:rPr>
          <w:rFonts w:ascii="Courier New" w:hAnsi="Courier New" w:cs="Courier New"/>
          <w:sz w:val="20"/>
          <w:szCs w:val="20"/>
        </w:rPr>
        <w:t xml:space="preserve"> = studenti_v_kurzech</w:t>
      </w:r>
      <w:r>
        <w:rPr>
          <w:rStyle w:val="cm-variable-2"/>
          <w:rFonts w:ascii="Courier New" w:hAnsi="Courier New" w:cs="Courier New"/>
          <w:sz w:val="20"/>
          <w:szCs w:val="20"/>
        </w:rPr>
        <w:t>.uzivatel_nick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kurz </w:t>
      </w: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kurz</w:t>
      </w:r>
      <w:r>
        <w:rPr>
          <w:rStyle w:val="cm-variable-2"/>
          <w:rFonts w:ascii="Courier New" w:hAnsi="Courier New" w:cs="Courier New"/>
          <w:sz w:val="20"/>
          <w:szCs w:val="20"/>
        </w:rPr>
        <w:t>.idkurz</w:t>
      </w:r>
      <w:r>
        <w:rPr>
          <w:rFonts w:ascii="Courier New" w:hAnsi="Courier New" w:cs="Courier New"/>
          <w:sz w:val="20"/>
          <w:szCs w:val="20"/>
        </w:rPr>
        <w:t xml:space="preserve"> = studenti_v_kurzech</w:t>
      </w:r>
      <w:r>
        <w:rPr>
          <w:rStyle w:val="cm-variable-2"/>
          <w:rFonts w:ascii="Courier New" w:hAnsi="Courier New" w:cs="Courier New"/>
          <w:sz w:val="20"/>
          <w:szCs w:val="20"/>
        </w:rPr>
        <w:t>.idkurz</w:t>
      </w: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kurz</w:t>
      </w:r>
      <w:r>
        <w:rPr>
          <w:rStyle w:val="cm-variable-2"/>
          <w:rFonts w:ascii="Courier New" w:hAnsi="Courier New" w:cs="Courier New"/>
          <w:sz w:val="20"/>
          <w:szCs w:val="20"/>
        </w:rPr>
        <w:t>.nazev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2" w:anchor="operator_like" w:tgtFrame="mysql_doc" w:history="1">
        <w:r>
          <w:rPr>
            <w:rStyle w:val="Hypertextovodkaz"/>
            <w:rFonts w:ascii="Courier New" w:hAnsi="Courier New" w:cs="Courier New"/>
            <w:sz w:val="20"/>
            <w:szCs w:val="20"/>
          </w:rPr>
          <w:t>LIKE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"Angličtina - nic jednoduššího"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hyperlink r:id="rId13" w:anchor="operator_and" w:tgtFrame="mysql_doc" w:history="1">
        <w:r>
          <w:rPr>
            <w:rStyle w:val="Hypertextovodkaz"/>
            <w:rFonts w:ascii="Courier New" w:hAnsi="Courier New" w:cs="Courier New"/>
            <w:sz w:val="20"/>
            <w:szCs w:val="20"/>
          </w:rPr>
          <w:t>AND</w:t>
        </w:r>
      </w:hyperlink>
      <w:r>
        <w:rPr>
          <w:rFonts w:ascii="Courier New" w:hAnsi="Courier New" w:cs="Courier New"/>
          <w:sz w:val="20"/>
          <w:szCs w:val="20"/>
        </w:rPr>
        <w:t xml:space="preserve"> uzivatel</w:t>
      </w:r>
      <w:r>
        <w:rPr>
          <w:rStyle w:val="cm-variable-2"/>
          <w:rFonts w:ascii="Courier New" w:hAnsi="Courier New" w:cs="Courier New"/>
          <w:sz w:val="20"/>
          <w:szCs w:val="20"/>
        </w:rPr>
        <w:t>.bydliste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4" w:anchor="function_in" w:tgtFrame="mysql_doc" w:history="1">
        <w:r>
          <w:rPr>
            <w:rStyle w:val="Hypertextovodkaz"/>
            <w:rFonts w:ascii="Courier New" w:hAnsi="Courier New" w:cs="Courier New"/>
            <w:sz w:val="20"/>
            <w:szCs w:val="20"/>
          </w:rPr>
          <w:t>IN</w:t>
        </w:r>
      </w:hyperlink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Style w:val="cm-string"/>
          <w:rFonts w:ascii="Courier New" w:hAnsi="Courier New" w:cs="Courier New"/>
          <w:sz w:val="20"/>
          <w:szCs w:val="20"/>
        </w:rPr>
        <w:t>"Brno"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sz w:val="20"/>
          <w:szCs w:val="20"/>
        </w:rPr>
        <w:t>"Ostrava"</w:t>
      </w:r>
      <w:r>
        <w:rPr>
          <w:rFonts w:ascii="Courier New" w:hAnsi="Courier New" w:cs="Courier New"/>
          <w:sz w:val="20"/>
          <w:szCs w:val="20"/>
        </w:rPr>
        <w:t xml:space="preserve">) </w:t>
      </w:r>
    </w:p>
    <w:p w:rsidR="00C4407F" w:rsidRDefault="00C4407F" w:rsidP="00C4407F">
      <w:pPr>
        <w:rPr>
          <w:rFonts w:ascii="Courier New" w:hAnsi="Courier New" w:cs="Courier New"/>
          <w:sz w:val="20"/>
          <w:szCs w:val="20"/>
        </w:rPr>
      </w:pP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ORDER</w:t>
      </w:r>
      <w:r w:rsidRPr="00C4407F">
        <w:rPr>
          <w:rFonts w:ascii="Courier New" w:hAnsi="Courier New" w:cs="Courier New"/>
          <w:b/>
          <w:sz w:val="20"/>
          <w:szCs w:val="20"/>
        </w:rPr>
        <w:t xml:space="preserve"> </w:t>
      </w: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`Bydliště`</w:t>
      </w:r>
      <w:r>
        <w:rPr>
          <w:rStyle w:val="cm-variable-2"/>
          <w:rFonts w:ascii="Courier New" w:hAnsi="Courier New" w:cs="Courier New"/>
          <w:sz w:val="20"/>
          <w:szCs w:val="20"/>
        </w:rPr>
        <w:t xml:space="preserve"> </w:t>
      </w:r>
      <w:r w:rsidRPr="00C4407F">
        <w:rPr>
          <w:rStyle w:val="cm-variable-2"/>
          <w:rFonts w:ascii="Courier New" w:hAnsi="Courier New" w:cs="Courier New"/>
          <w:b/>
          <w:sz w:val="20"/>
          <w:szCs w:val="20"/>
        </w:rPr>
        <w:t>ASC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Style w:val="cm-variable-2"/>
          <w:rFonts w:ascii="Courier New" w:hAnsi="Courier New" w:cs="Courier New"/>
          <w:sz w:val="20"/>
          <w:szCs w:val="20"/>
        </w:rPr>
        <w:t>`Datum narození`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4407F">
        <w:rPr>
          <w:rStyle w:val="cm-keyword"/>
          <w:rFonts w:ascii="Courier New" w:hAnsi="Courier New" w:cs="Courier New"/>
          <w:b/>
          <w:sz w:val="20"/>
          <w:szCs w:val="20"/>
        </w:rPr>
        <w:t>DESC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4407F" w:rsidRDefault="00C4407F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Default="00B353D8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 w:rsidRPr="00B353D8">
        <w:t xml:space="preserve">Vytvořte dotaz se seskupením, který vypíše </w:t>
      </w:r>
      <w:r w:rsidRPr="00B353D8">
        <w:rPr>
          <w:i/>
        </w:rPr>
        <w:t>všechny kurzy angličtiny a němčiny pro začátečníky</w:t>
      </w:r>
      <w:r w:rsidRPr="00B353D8">
        <w:t xml:space="preserve"> a vedle dalších údajů (viz vzor) zobrazí </w:t>
      </w:r>
      <w:r w:rsidRPr="00B353D8">
        <w:rPr>
          <w:i/>
        </w:rPr>
        <w:t>počet studentů, kteří se do daného kurzu přihlásili</w:t>
      </w:r>
      <w:r w:rsidRPr="00B353D8">
        <w:t xml:space="preserve">. Výsledek dotazu bude uspořádán </w:t>
      </w:r>
      <w:r w:rsidRPr="00B353D8">
        <w:rPr>
          <w:i/>
        </w:rPr>
        <w:t>podle počtu studentů sestupně</w:t>
      </w:r>
      <w:r w:rsidR="000E50C9">
        <w:t xml:space="preserve">. </w:t>
      </w:r>
      <w:r w:rsidR="000E50C9" w:rsidRPr="00B353D8">
        <w:rPr>
          <w:i/>
        </w:rPr>
        <w:t>(</w:t>
      </w:r>
      <w:r w:rsidR="00251A74">
        <w:rPr>
          <w:i/>
        </w:rPr>
        <w:t>6</w:t>
      </w:r>
      <w:r w:rsidR="000E50C9" w:rsidRPr="00B353D8">
        <w:rPr>
          <w:i/>
        </w:rPr>
        <w:t xml:space="preserve"> bod</w:t>
      </w:r>
      <w:r w:rsidR="00136CB9">
        <w:rPr>
          <w:i/>
        </w:rPr>
        <w:t>ů</w:t>
      </w:r>
      <w:r w:rsidR="000E50C9" w:rsidRPr="00B353D8">
        <w:rPr>
          <w:i/>
        </w:rPr>
        <w:t>)</w:t>
      </w:r>
    </w:p>
    <w:p w:rsidR="000E50C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Default="00B353D8" w:rsidP="000E50C9">
      <w:pPr>
        <w:tabs>
          <w:tab w:val="left" w:pos="1417"/>
        </w:tabs>
        <w:ind w:left="1416"/>
      </w:pPr>
      <w:r>
        <w:object w:dxaOrig="7320" w:dyaOrig="1335">
          <v:shape id="_x0000_i1027" type="#_x0000_t75" style="width:366pt;height:66.75pt" o:ole="">
            <v:imagedata r:id="rId15" o:title=""/>
          </v:shape>
          <o:OLEObject Type="Embed" ProgID="CorelPHOTOPAINT.Image.15" ShapeID="_x0000_i1027" DrawAspect="Content" ObjectID="_1579331632" r:id="rId16"/>
        </w:object>
      </w:r>
    </w:p>
    <w:p w:rsidR="00E76FD0" w:rsidRDefault="00E76FD0" w:rsidP="000E50C9">
      <w:pPr>
        <w:tabs>
          <w:tab w:val="left" w:pos="1417"/>
        </w:tabs>
        <w:ind w:left="1416"/>
      </w:pP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b/>
          <w:sz w:val="20"/>
          <w:szCs w:val="20"/>
        </w:rPr>
        <w:t>SELECT</w:t>
      </w:r>
      <w:r w:rsidRPr="002918AE">
        <w:rPr>
          <w:rFonts w:ascii="Courier New" w:hAnsi="Courier New" w:cs="Courier New"/>
          <w:sz w:val="20"/>
          <w:szCs w:val="20"/>
        </w:rPr>
        <w:t xml:space="preserve"> kurz.nazev AS `Kurz`,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sz w:val="20"/>
          <w:szCs w:val="20"/>
        </w:rPr>
        <w:t>kurz.jazyk AS `Jazyk`,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sz w:val="20"/>
          <w:szCs w:val="20"/>
        </w:rPr>
        <w:t>kurz.uroven AS `Úroveň`,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sz w:val="20"/>
          <w:szCs w:val="20"/>
        </w:rPr>
        <w:t>kurz.ucebna_oznaceni AS `Učebna`,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b/>
          <w:sz w:val="20"/>
          <w:szCs w:val="20"/>
        </w:rPr>
        <w:t>COUNT</w:t>
      </w:r>
      <w:r w:rsidRPr="002918AE">
        <w:rPr>
          <w:rFonts w:ascii="Courier New" w:hAnsi="Courier New" w:cs="Courier New"/>
          <w:sz w:val="20"/>
          <w:szCs w:val="20"/>
        </w:rPr>
        <w:t>(studenti_v_kurzech.uzivatel_nick) AS `Počet studentů`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b/>
          <w:sz w:val="20"/>
          <w:szCs w:val="20"/>
        </w:rPr>
        <w:t>FROM</w:t>
      </w:r>
      <w:r w:rsidRPr="002918AE">
        <w:rPr>
          <w:rFonts w:ascii="Courier New" w:hAnsi="Courier New" w:cs="Courier New"/>
          <w:sz w:val="20"/>
          <w:szCs w:val="20"/>
        </w:rPr>
        <w:t xml:space="preserve"> kurz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b/>
          <w:sz w:val="20"/>
          <w:szCs w:val="20"/>
        </w:rPr>
        <w:t>JOIN</w:t>
      </w:r>
      <w:r w:rsidRPr="002918AE">
        <w:rPr>
          <w:rFonts w:ascii="Courier New" w:hAnsi="Courier New" w:cs="Courier New"/>
          <w:sz w:val="20"/>
          <w:szCs w:val="20"/>
        </w:rPr>
        <w:t xml:space="preserve"> studenti_v_kurzech </w:t>
      </w:r>
      <w:r w:rsidRPr="002918AE">
        <w:rPr>
          <w:rFonts w:ascii="Courier New" w:hAnsi="Courier New" w:cs="Courier New"/>
          <w:b/>
          <w:sz w:val="20"/>
          <w:szCs w:val="20"/>
        </w:rPr>
        <w:t>ON</w:t>
      </w:r>
      <w:r w:rsidRPr="002918AE">
        <w:rPr>
          <w:rFonts w:ascii="Courier New" w:hAnsi="Courier New" w:cs="Courier New"/>
          <w:sz w:val="20"/>
          <w:szCs w:val="20"/>
        </w:rPr>
        <w:t xml:space="preserve"> kurz.idkurz = studenti_v_kurzech.idkurz 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b/>
          <w:sz w:val="20"/>
          <w:szCs w:val="20"/>
        </w:rPr>
        <w:t>WHERE</w:t>
      </w:r>
      <w:r w:rsidRPr="002918AE">
        <w:rPr>
          <w:rFonts w:ascii="Courier New" w:hAnsi="Courier New" w:cs="Courier New"/>
          <w:sz w:val="20"/>
          <w:szCs w:val="20"/>
        </w:rPr>
        <w:t xml:space="preserve"> kurz.uroven </w:t>
      </w:r>
      <w:r w:rsidRPr="002918AE">
        <w:rPr>
          <w:rFonts w:ascii="Courier New" w:hAnsi="Courier New" w:cs="Courier New"/>
          <w:b/>
          <w:sz w:val="20"/>
          <w:szCs w:val="20"/>
        </w:rPr>
        <w:t>LIKE</w:t>
      </w:r>
      <w:r w:rsidRPr="002918AE">
        <w:rPr>
          <w:rFonts w:ascii="Courier New" w:hAnsi="Courier New" w:cs="Courier New"/>
          <w:sz w:val="20"/>
          <w:szCs w:val="20"/>
        </w:rPr>
        <w:t xml:space="preserve"> "začátečníci" 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sz w:val="20"/>
          <w:szCs w:val="20"/>
        </w:rPr>
        <w:t xml:space="preserve">      </w:t>
      </w:r>
      <w:r w:rsidRPr="002918AE">
        <w:rPr>
          <w:rFonts w:ascii="Courier New" w:hAnsi="Courier New" w:cs="Courier New"/>
          <w:b/>
          <w:sz w:val="20"/>
          <w:szCs w:val="20"/>
        </w:rPr>
        <w:t>AND</w:t>
      </w:r>
      <w:r w:rsidRPr="002918AE">
        <w:rPr>
          <w:rFonts w:ascii="Courier New" w:hAnsi="Courier New" w:cs="Courier New"/>
          <w:sz w:val="20"/>
          <w:szCs w:val="20"/>
        </w:rPr>
        <w:t xml:space="preserve"> kurz.jazyk </w:t>
      </w:r>
      <w:r w:rsidRPr="002918AE">
        <w:rPr>
          <w:rFonts w:ascii="Courier New" w:hAnsi="Courier New" w:cs="Courier New"/>
          <w:b/>
          <w:sz w:val="20"/>
          <w:szCs w:val="20"/>
        </w:rPr>
        <w:t>IN</w:t>
      </w:r>
      <w:r w:rsidRPr="002918AE">
        <w:rPr>
          <w:rFonts w:ascii="Courier New" w:hAnsi="Courier New" w:cs="Courier New"/>
          <w:sz w:val="20"/>
          <w:szCs w:val="20"/>
        </w:rPr>
        <w:t xml:space="preserve"> ("ANJ","NEJ")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b/>
          <w:sz w:val="20"/>
          <w:szCs w:val="20"/>
        </w:rPr>
        <w:t>GROUP BY</w:t>
      </w:r>
      <w:r w:rsidRPr="002918AE">
        <w:rPr>
          <w:rFonts w:ascii="Courier New" w:hAnsi="Courier New" w:cs="Courier New"/>
          <w:sz w:val="20"/>
          <w:szCs w:val="20"/>
        </w:rPr>
        <w:t xml:space="preserve"> kurz.idkurz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sz w:val="20"/>
          <w:szCs w:val="20"/>
        </w:rPr>
        <w:t xml:space="preserve"> </w:t>
      </w:r>
    </w:p>
    <w:p w:rsidR="002918AE" w:rsidRPr="002918AE" w:rsidRDefault="002918AE" w:rsidP="002918AE">
      <w:pPr>
        <w:rPr>
          <w:rFonts w:ascii="Courier New" w:hAnsi="Courier New" w:cs="Courier New"/>
          <w:sz w:val="20"/>
          <w:szCs w:val="20"/>
        </w:rPr>
      </w:pPr>
      <w:r w:rsidRPr="002918AE">
        <w:rPr>
          <w:rFonts w:ascii="Courier New" w:hAnsi="Courier New" w:cs="Courier New"/>
          <w:b/>
          <w:sz w:val="20"/>
          <w:szCs w:val="20"/>
        </w:rPr>
        <w:t>ORDER BY</w:t>
      </w:r>
      <w:r w:rsidRPr="002918AE">
        <w:rPr>
          <w:rFonts w:ascii="Courier New" w:hAnsi="Courier New" w:cs="Courier New"/>
          <w:sz w:val="20"/>
          <w:szCs w:val="20"/>
        </w:rPr>
        <w:t xml:space="preserve"> `Počet studentů` </w:t>
      </w:r>
      <w:r w:rsidRPr="002918AE">
        <w:rPr>
          <w:rFonts w:ascii="Courier New" w:hAnsi="Courier New" w:cs="Courier New"/>
          <w:b/>
          <w:sz w:val="20"/>
          <w:szCs w:val="20"/>
        </w:rPr>
        <w:t>DESC</w:t>
      </w:r>
    </w:p>
    <w:p w:rsidR="002918AE" w:rsidRDefault="002918AE" w:rsidP="000E50C9">
      <w:pPr>
        <w:tabs>
          <w:tab w:val="left" w:pos="1417"/>
        </w:tabs>
        <w:ind w:left="1416"/>
      </w:pPr>
    </w:p>
    <w:p w:rsidR="000E50C9" w:rsidRDefault="00B353D8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 w:rsidRPr="00B353D8">
        <w:t xml:space="preserve">Vypište všechny kurzy, které absolvovala </w:t>
      </w:r>
      <w:r w:rsidRPr="00B353D8">
        <w:rPr>
          <w:i/>
        </w:rPr>
        <w:t>Milada Frejová</w:t>
      </w:r>
      <w:r w:rsidR="00136CB9">
        <w:rPr>
          <w:i/>
        </w:rPr>
        <w:t>,</w:t>
      </w:r>
      <w:r w:rsidRPr="00B353D8">
        <w:t xml:space="preserve"> a uveďte všechny potřebné informace podle vzoru. Kurzy seřaďte </w:t>
      </w:r>
      <w:r w:rsidRPr="00B353D8">
        <w:rPr>
          <w:i/>
        </w:rPr>
        <w:t>vzestupně</w:t>
      </w:r>
      <w:r>
        <w:t xml:space="preserve"> </w:t>
      </w:r>
      <w:r w:rsidRPr="00B353D8">
        <w:t xml:space="preserve">podle sloupce </w:t>
      </w:r>
      <w:r w:rsidRPr="00B353D8">
        <w:rPr>
          <w:i/>
        </w:rPr>
        <w:t>Rok ukončení kurzu</w:t>
      </w:r>
      <w:r w:rsidRPr="00B353D8">
        <w:t>.</w:t>
      </w:r>
      <w:r w:rsidR="000E50C9">
        <w:t xml:space="preserve"> </w:t>
      </w:r>
      <w:r w:rsidR="000E50C9" w:rsidRPr="00B353D8">
        <w:rPr>
          <w:i/>
        </w:rPr>
        <w:t>(</w:t>
      </w:r>
      <w:r w:rsidR="00251A74">
        <w:rPr>
          <w:i/>
        </w:rPr>
        <w:t>6</w:t>
      </w:r>
      <w:r w:rsidR="000E50C9" w:rsidRPr="00B353D8">
        <w:rPr>
          <w:i/>
        </w:rPr>
        <w:t xml:space="preserve"> bod</w:t>
      </w:r>
      <w:r w:rsidR="00136CB9">
        <w:rPr>
          <w:i/>
        </w:rPr>
        <w:t>ů</w:t>
      </w:r>
      <w:r w:rsidR="000E50C9" w:rsidRPr="00B353D8">
        <w:rPr>
          <w:i/>
        </w:rPr>
        <w:t>)</w:t>
      </w:r>
    </w:p>
    <w:p w:rsidR="000E50C9" w:rsidRDefault="000E50C9" w:rsidP="000E50C9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w:rsidR="004A3B26" w:rsidRDefault="004A3B26" w:rsidP="004A3B26">
      <w:pPr>
        <w:rPr>
          <w:b/>
          <w:i/>
          <w:color w:val="00B050"/>
        </w:rPr>
      </w:pPr>
      <w:r>
        <w:object w:dxaOrig="7815" w:dyaOrig="1634">
          <v:shape id="_x0000_i1028" type="#_x0000_t75" style="width:390pt;height:81.75pt;mso-position-vertical:absolute" o:ole="">
            <v:imagedata r:id="rId17" o:title=""/>
          </v:shape>
          <o:OLEObject Type="Embed" ProgID="CorelPHOTOPAINT.Image.15" ShapeID="_x0000_i1028" DrawAspect="Content" ObjectID="_1579331633" r:id="rId18"/>
        </w:object>
      </w:r>
      <w:r w:rsidRPr="004A3B26">
        <w:rPr>
          <w:b/>
          <w:i/>
          <w:color w:val="00B050"/>
        </w:rPr>
        <w:t xml:space="preserve"> </w:t>
      </w:r>
    </w:p>
    <w:p w:rsidR="004A3B26" w:rsidRDefault="004A3B26" w:rsidP="004A3B26">
      <w:pPr>
        <w:rPr>
          <w:rStyle w:val="cm-keyword"/>
          <w:rFonts w:ascii="Courier New" w:hAnsi="Courier New" w:cs="Courier New"/>
          <w:b/>
          <w:sz w:val="20"/>
          <w:szCs w:val="20"/>
        </w:rPr>
      </w:pP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hyperlink r:id="rId19" w:tgtFrame="mysql_doc" w:history="1">
        <w:r w:rsidRPr="004A3B26">
          <w:rPr>
            <w:rStyle w:val="Hypertextovodkaz"/>
            <w:rFonts w:ascii="Courier New" w:hAnsi="Courier New" w:cs="Courier New"/>
            <w:b/>
            <w:sz w:val="20"/>
            <w:szCs w:val="20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kurz</w:t>
      </w:r>
      <w:r>
        <w:rPr>
          <w:rStyle w:val="cm-variable-2"/>
          <w:rFonts w:ascii="Courier New" w:hAnsi="Courier New" w:cs="Courier New"/>
          <w:sz w:val="20"/>
          <w:szCs w:val="20"/>
        </w:rPr>
        <w:t>.nazev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`Kurz`</w:t>
      </w:r>
      <w:r>
        <w:rPr>
          <w:rFonts w:ascii="Courier New" w:hAnsi="Courier New" w:cs="Courier New"/>
          <w:sz w:val="20"/>
          <w:szCs w:val="20"/>
        </w:rPr>
        <w:t xml:space="preserve">,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kurz</w:t>
      </w:r>
      <w:r>
        <w:rPr>
          <w:rStyle w:val="cm-variable-2"/>
          <w:rFonts w:ascii="Courier New" w:hAnsi="Courier New" w:cs="Courier New"/>
          <w:sz w:val="20"/>
          <w:szCs w:val="20"/>
        </w:rPr>
        <w:t>.uroven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`Úroveň`</w:t>
      </w:r>
      <w:r>
        <w:rPr>
          <w:rFonts w:ascii="Courier New" w:hAnsi="Courier New" w:cs="Courier New"/>
          <w:sz w:val="20"/>
          <w:szCs w:val="20"/>
        </w:rPr>
        <w:t xml:space="preserve">,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YEAR</w:t>
      </w:r>
      <w:r>
        <w:rPr>
          <w:rFonts w:ascii="Courier New" w:hAnsi="Courier New" w:cs="Courier New"/>
          <w:sz w:val="20"/>
          <w:szCs w:val="20"/>
        </w:rPr>
        <w:t>(kurz</w:t>
      </w:r>
      <w:r>
        <w:rPr>
          <w:rStyle w:val="cm-variable-2"/>
          <w:rFonts w:ascii="Courier New" w:hAnsi="Courier New" w:cs="Courier New"/>
          <w:sz w:val="20"/>
          <w:szCs w:val="20"/>
        </w:rPr>
        <w:t>.datum_ukonceni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`Rok ukončení kurzu`</w:t>
      </w:r>
      <w:r>
        <w:rPr>
          <w:rFonts w:ascii="Courier New" w:hAnsi="Courier New" w:cs="Courier New"/>
          <w:sz w:val="20"/>
          <w:szCs w:val="20"/>
        </w:rPr>
        <w:t xml:space="preserve">,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 w:rsidRPr="004A3B26">
        <w:rPr>
          <w:rFonts w:ascii="Courier New" w:hAnsi="Courier New" w:cs="Courier New"/>
          <w:b/>
          <w:sz w:val="20"/>
          <w:szCs w:val="20"/>
        </w:rPr>
        <w:t>CONCAT</w:t>
      </w:r>
      <w:r>
        <w:rPr>
          <w:rFonts w:ascii="Courier New" w:hAnsi="Courier New" w:cs="Courier New"/>
          <w:sz w:val="20"/>
          <w:szCs w:val="20"/>
        </w:rPr>
        <w:t>(uzivatel</w:t>
      </w:r>
      <w:r>
        <w:rPr>
          <w:rStyle w:val="cm-variable-2"/>
          <w:rFonts w:ascii="Courier New" w:hAnsi="Courier New" w:cs="Courier New"/>
          <w:sz w:val="20"/>
          <w:szCs w:val="20"/>
        </w:rPr>
        <w:t>.jmeno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sz w:val="20"/>
          <w:szCs w:val="20"/>
        </w:rPr>
        <w:t>' '</w:t>
      </w:r>
      <w:r>
        <w:rPr>
          <w:rFonts w:ascii="Courier New" w:hAnsi="Courier New" w:cs="Courier New"/>
          <w:sz w:val="20"/>
          <w:szCs w:val="20"/>
        </w:rPr>
        <w:t>,uzivatel</w:t>
      </w:r>
      <w:r>
        <w:rPr>
          <w:rStyle w:val="cm-variable-2"/>
          <w:rFonts w:ascii="Courier New" w:hAnsi="Courier New" w:cs="Courier New"/>
          <w:sz w:val="20"/>
          <w:szCs w:val="20"/>
        </w:rPr>
        <w:t>.prijmeni</w:t>
      </w:r>
      <w:r>
        <w:rPr>
          <w:rFonts w:ascii="Courier New" w:hAnsi="Courier New" w:cs="Courier New"/>
          <w:sz w:val="20"/>
          <w:szCs w:val="20"/>
        </w:rPr>
        <w:t xml:space="preserve">,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hyperlink r:id="rId20" w:anchor="function_if" w:tgtFrame="mysql_doc" w:history="1">
        <w:r w:rsidRPr="004A3B26">
          <w:rPr>
            <w:rStyle w:val="Hypertextovodkaz"/>
            <w:rFonts w:ascii="Courier New" w:hAnsi="Courier New" w:cs="Courier New"/>
            <w:b/>
            <w:color w:val="FF0000"/>
            <w:sz w:val="20"/>
            <w:szCs w:val="20"/>
          </w:rPr>
          <w:t>IF</w:t>
        </w:r>
      </w:hyperlink>
      <w:r w:rsidRPr="004A3B26">
        <w:rPr>
          <w:rFonts w:ascii="Courier New" w:hAnsi="Courier New" w:cs="Courier New"/>
          <w:b/>
          <w:color w:val="FF0000"/>
          <w:sz w:val="20"/>
          <w:szCs w:val="20"/>
        </w:rPr>
        <w:t>(lektor</w:t>
      </w:r>
      <w:r w:rsidRPr="004A3B26">
        <w:rPr>
          <w:rStyle w:val="cm-variable-2"/>
          <w:rFonts w:ascii="Courier New" w:hAnsi="Courier New" w:cs="Courier New"/>
          <w:b/>
          <w:color w:val="FF0000"/>
          <w:sz w:val="20"/>
          <w:szCs w:val="20"/>
        </w:rPr>
        <w:t>.rodily_mluvci</w:t>
      </w:r>
      <w:r w:rsidRPr="004A3B26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hyperlink r:id="rId21" w:anchor="operator_like" w:tgtFrame="mysql_doc" w:history="1">
        <w:r w:rsidRPr="004A3B26">
          <w:rPr>
            <w:rStyle w:val="Hypertextovodkaz"/>
            <w:rFonts w:ascii="Courier New" w:hAnsi="Courier New" w:cs="Courier New"/>
            <w:b/>
            <w:color w:val="FF0000"/>
            <w:sz w:val="20"/>
            <w:szCs w:val="20"/>
          </w:rPr>
          <w:t>LIKE</w:t>
        </w:r>
      </w:hyperlink>
      <w:r w:rsidRPr="004A3B26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4A3B26">
        <w:rPr>
          <w:rStyle w:val="cm-string"/>
          <w:rFonts w:ascii="Courier New" w:hAnsi="Courier New" w:cs="Courier New"/>
          <w:b/>
          <w:color w:val="FF0000"/>
          <w:sz w:val="20"/>
          <w:szCs w:val="20"/>
        </w:rPr>
        <w:t>'ano'</w:t>
      </w:r>
      <w:r w:rsidRPr="004A3B26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Pr="004A3B26">
        <w:rPr>
          <w:rStyle w:val="cm-string"/>
          <w:rFonts w:ascii="Courier New" w:hAnsi="Courier New" w:cs="Courier New"/>
          <w:b/>
          <w:color w:val="FF0000"/>
          <w:sz w:val="20"/>
          <w:szCs w:val="20"/>
        </w:rPr>
        <w:t>' (Rodilý mluvčí)'</w:t>
      </w:r>
      <w:r w:rsidRPr="004A3B26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Pr="004A3B26">
        <w:rPr>
          <w:rStyle w:val="cm-string"/>
          <w:rFonts w:ascii="Courier New" w:hAnsi="Courier New" w:cs="Courier New"/>
          <w:b/>
          <w:color w:val="FF0000"/>
          <w:sz w:val="20"/>
          <w:szCs w:val="20"/>
        </w:rPr>
        <w:t>''</w:t>
      </w:r>
      <w:r w:rsidRPr="004A3B26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`Lektor`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A3B26" w:rsidRDefault="004A3B26" w:rsidP="004A3B26">
      <w:pPr>
        <w:rPr>
          <w:rStyle w:val="cm-keyword"/>
          <w:rFonts w:ascii="Courier New" w:hAnsi="Courier New" w:cs="Courier New"/>
          <w:b/>
          <w:sz w:val="20"/>
          <w:szCs w:val="20"/>
        </w:rPr>
      </w:pP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 w:rsidRPr="004A3B26">
        <w:rPr>
          <w:rStyle w:val="cm-keyword"/>
          <w:rFonts w:ascii="Courier New" w:hAnsi="Courier New" w:cs="Courier New"/>
          <w:b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kurz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 w:rsidRPr="004A3B26">
        <w:rPr>
          <w:rStyle w:val="cm-keyword"/>
          <w:rFonts w:ascii="Courier New" w:hAnsi="Courier New" w:cs="Courier New"/>
          <w:b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lektor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kurz</w:t>
      </w:r>
      <w:r>
        <w:rPr>
          <w:rStyle w:val="cm-variable-2"/>
          <w:rFonts w:ascii="Courier New" w:hAnsi="Courier New" w:cs="Courier New"/>
          <w:sz w:val="20"/>
          <w:szCs w:val="20"/>
        </w:rPr>
        <w:t>.lektor</w:t>
      </w:r>
      <w:r>
        <w:rPr>
          <w:rFonts w:ascii="Courier New" w:hAnsi="Courier New" w:cs="Courier New"/>
          <w:sz w:val="20"/>
          <w:szCs w:val="20"/>
        </w:rPr>
        <w:t xml:space="preserve"> = lektor</w:t>
      </w:r>
      <w:r>
        <w:rPr>
          <w:rStyle w:val="cm-variable-2"/>
          <w:rFonts w:ascii="Courier New" w:hAnsi="Courier New" w:cs="Courier New"/>
          <w:sz w:val="20"/>
          <w:szCs w:val="20"/>
        </w:rPr>
        <w:t>.uzivatel_nick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 w:rsidRPr="004A3B26">
        <w:rPr>
          <w:rStyle w:val="cm-keyword"/>
          <w:rFonts w:ascii="Courier New" w:hAnsi="Courier New" w:cs="Courier New"/>
          <w:b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uzivatel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kurz</w:t>
      </w:r>
      <w:r>
        <w:rPr>
          <w:rStyle w:val="cm-variable-2"/>
          <w:rFonts w:ascii="Courier New" w:hAnsi="Courier New" w:cs="Courier New"/>
          <w:sz w:val="20"/>
          <w:szCs w:val="20"/>
        </w:rPr>
        <w:t>.lektor</w:t>
      </w:r>
      <w:r>
        <w:rPr>
          <w:rFonts w:ascii="Courier New" w:hAnsi="Courier New" w:cs="Courier New"/>
          <w:sz w:val="20"/>
          <w:szCs w:val="20"/>
        </w:rPr>
        <w:t xml:space="preserve"> = uzivatel</w:t>
      </w:r>
      <w:r>
        <w:rPr>
          <w:rStyle w:val="cm-variable-2"/>
          <w:rFonts w:ascii="Courier New" w:hAnsi="Courier New" w:cs="Courier New"/>
          <w:sz w:val="20"/>
          <w:szCs w:val="20"/>
        </w:rPr>
        <w:t>.nick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 w:rsidRPr="004A3B26">
        <w:rPr>
          <w:rStyle w:val="cm-keyword"/>
          <w:rFonts w:ascii="Courier New" w:hAnsi="Courier New" w:cs="Courier New"/>
          <w:b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studenti_v_kurzech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kurz</w:t>
      </w:r>
      <w:r>
        <w:rPr>
          <w:rStyle w:val="cm-variable-2"/>
          <w:rFonts w:ascii="Courier New" w:hAnsi="Courier New" w:cs="Courier New"/>
          <w:sz w:val="20"/>
          <w:szCs w:val="20"/>
        </w:rPr>
        <w:t>.idkurz</w:t>
      </w:r>
      <w:r>
        <w:rPr>
          <w:rFonts w:ascii="Courier New" w:hAnsi="Courier New" w:cs="Courier New"/>
          <w:sz w:val="20"/>
          <w:szCs w:val="20"/>
        </w:rPr>
        <w:t xml:space="preserve"> = studenti_v_kurzech</w:t>
      </w:r>
      <w:r>
        <w:rPr>
          <w:rStyle w:val="cm-variable-2"/>
          <w:rFonts w:ascii="Courier New" w:hAnsi="Courier New" w:cs="Courier New"/>
          <w:sz w:val="20"/>
          <w:szCs w:val="20"/>
        </w:rPr>
        <w:t>.idkurz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A3B26" w:rsidRDefault="004A3B26" w:rsidP="004A3B26">
      <w:pPr>
        <w:rPr>
          <w:rStyle w:val="cm-keyword"/>
          <w:rFonts w:ascii="Courier New" w:hAnsi="Courier New" w:cs="Courier New"/>
          <w:b/>
          <w:sz w:val="20"/>
          <w:szCs w:val="20"/>
        </w:rPr>
      </w:pP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 w:rsidRPr="004A3B26">
        <w:rPr>
          <w:rStyle w:val="cm-keyword"/>
          <w:rFonts w:ascii="Courier New" w:hAnsi="Courier New" w:cs="Courier New"/>
          <w:b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studenti_v_kurzech</w:t>
      </w:r>
      <w:r>
        <w:rPr>
          <w:rStyle w:val="cm-variable-2"/>
          <w:rFonts w:ascii="Courier New" w:hAnsi="Courier New" w:cs="Courier New"/>
          <w:sz w:val="20"/>
          <w:szCs w:val="20"/>
        </w:rPr>
        <w:t>.uzivatel_nick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22" w:anchor="operator_like" w:tgtFrame="mysql_doc" w:history="1">
        <w:r>
          <w:rPr>
            <w:rStyle w:val="Hypertextovodkaz"/>
            <w:rFonts w:ascii="Courier New" w:hAnsi="Courier New" w:cs="Courier New"/>
            <w:sz w:val="20"/>
            <w:szCs w:val="20"/>
          </w:rPr>
          <w:t>LIKE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r>
        <w:rPr>
          <w:rStyle w:val="cm-string"/>
          <w:rFonts w:ascii="Courier New" w:hAnsi="Courier New" w:cs="Courier New"/>
          <w:sz w:val="20"/>
          <w:szCs w:val="20"/>
        </w:rPr>
        <w:t>'frejova'</w:t>
      </w:r>
      <w:bookmarkEnd w:id="0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4A3B26" w:rsidRDefault="004A3B26" w:rsidP="004A3B26">
      <w:pPr>
        <w:rPr>
          <w:rFonts w:ascii="Courier New" w:hAnsi="Courier New" w:cs="Courier New"/>
          <w:sz w:val="20"/>
          <w:szCs w:val="20"/>
        </w:rPr>
      </w:pPr>
      <w:r w:rsidRPr="004A3B26">
        <w:rPr>
          <w:rStyle w:val="cm-keyword"/>
          <w:rFonts w:ascii="Courier New" w:hAnsi="Courier New" w:cs="Courier New"/>
          <w:b/>
          <w:sz w:val="20"/>
          <w:szCs w:val="20"/>
        </w:rPr>
        <w:t>ORDER</w:t>
      </w:r>
      <w:r w:rsidRPr="004A3B26">
        <w:rPr>
          <w:rFonts w:ascii="Courier New" w:hAnsi="Courier New" w:cs="Courier New"/>
          <w:b/>
          <w:sz w:val="20"/>
          <w:szCs w:val="20"/>
        </w:rPr>
        <w:t xml:space="preserve"> </w:t>
      </w:r>
      <w:r w:rsidRPr="004A3B26">
        <w:rPr>
          <w:rStyle w:val="cm-keyword"/>
          <w:rFonts w:ascii="Courier New" w:hAnsi="Courier New" w:cs="Courier New"/>
          <w:b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`Rok ukončení kurzu`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4793C" w:rsidRDefault="00A4793C" w:rsidP="00993FE8">
      <w:pPr>
        <w:pStyle w:val="zadn3"/>
        <w:numPr>
          <w:ilvl w:val="0"/>
          <w:numId w:val="0"/>
        </w:numPr>
        <w:tabs>
          <w:tab w:val="left" w:pos="1417"/>
        </w:tabs>
        <w:ind w:left="1416"/>
      </w:pPr>
    </w:p>
    <w:p w:rsidR="00A4793C" w:rsidRDefault="00A4793C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>Vytvořte seskupovací dotaz, pomocí kterého získáte následující údaje o vybavení a vytížení jednotlivých učeben. Záznamy budou uspořádány sestupně podle počtu kurzů. (5  bodů)</w:t>
      </w:r>
    </w:p>
    <w:p w:rsidR="00993FE8" w:rsidRDefault="00993FE8" w:rsidP="00993FE8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A4793C" w:rsidRDefault="00A4793C" w:rsidP="00A4793C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object w:dxaOrig="4830" w:dyaOrig="1335">
          <v:shape id="_x0000_i1029" type="#_x0000_t75" style="width:241.5pt;height:66.75pt" o:ole="">
            <v:imagedata r:id="rId23" o:title=""/>
          </v:shape>
          <o:OLEObject Type="Embed" ProgID="CorelPHOTOPAINT.Image.15" ShapeID="_x0000_i1029" DrawAspect="Content" ObjectID="_1579331634" r:id="rId24"/>
        </w:object>
      </w:r>
    </w:p>
    <w:p w:rsidR="00A4793C" w:rsidRDefault="00A4793C" w:rsidP="00A4793C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Pr="00A4793C" w:rsidRDefault="000E50C9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aktualizační dotaz, který </w:t>
      </w:r>
      <w:r w:rsidR="00B353D8" w:rsidRPr="00B353D8">
        <w:rPr>
          <w:i/>
        </w:rPr>
        <w:t xml:space="preserve">sníží počet lekcí o </w:t>
      </w:r>
      <w:r w:rsidR="00B353D8" w:rsidRPr="00B353D8">
        <w:rPr>
          <w:b/>
          <w:i/>
        </w:rPr>
        <w:t>dvě</w:t>
      </w:r>
      <w:r w:rsidR="00B353D8" w:rsidRPr="00B353D8">
        <w:t xml:space="preserve"> u všech kurzů, které </w:t>
      </w:r>
      <w:r w:rsidR="00B353D8" w:rsidRPr="00B353D8">
        <w:rPr>
          <w:i/>
        </w:rPr>
        <w:t>dosud nebyly ukončeny</w:t>
      </w:r>
      <w:r w:rsidR="00B353D8" w:rsidRPr="00B353D8">
        <w:t xml:space="preserve"> (tj. </w:t>
      </w:r>
      <w:r w:rsidR="00B353D8" w:rsidRPr="00B353D8">
        <w:rPr>
          <w:i/>
        </w:rPr>
        <w:t>datum ukončení je NULL</w:t>
      </w:r>
      <w:r w:rsidR="00B353D8" w:rsidRPr="00B353D8">
        <w:t xml:space="preserve">) a které </w:t>
      </w:r>
      <w:r w:rsidR="00B353D8" w:rsidRPr="00B353D8">
        <w:rPr>
          <w:i/>
        </w:rPr>
        <w:t>jsou určeny pro začátečníky</w:t>
      </w:r>
      <w:r w:rsidR="00B353D8" w:rsidRPr="00B353D8">
        <w:t>.</w:t>
      </w:r>
      <w:r>
        <w:t xml:space="preserve"> </w:t>
      </w:r>
      <w:r w:rsidRPr="00B353D8">
        <w:rPr>
          <w:i/>
        </w:rPr>
        <w:t>(</w:t>
      </w:r>
      <w:r w:rsidR="00251A74">
        <w:rPr>
          <w:i/>
        </w:rPr>
        <w:t>4</w:t>
      </w:r>
      <w:r w:rsidRPr="00B353D8">
        <w:rPr>
          <w:i/>
        </w:rPr>
        <w:t xml:space="preserve"> body)</w:t>
      </w:r>
    </w:p>
    <w:p w:rsidR="00A4793C" w:rsidRDefault="00A4793C" w:rsidP="00A4793C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E50C9" w:rsidRDefault="000E50C9" w:rsidP="00B353D8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>Navrhněte o</w:t>
      </w:r>
      <w:r w:rsidR="00B353D8">
        <w:t xml:space="preserve">dstraňovací dotaz, </w:t>
      </w:r>
      <w:r w:rsidR="00B353D8" w:rsidRPr="00B353D8">
        <w:t xml:space="preserve">kterým byste vymazali z databáze </w:t>
      </w:r>
      <w:r w:rsidR="00B353D8" w:rsidRPr="00136CB9">
        <w:t>všechny</w:t>
      </w:r>
      <w:r w:rsidR="00B353D8" w:rsidRPr="00B353D8">
        <w:rPr>
          <w:i/>
        </w:rPr>
        <w:t xml:space="preserve"> uživatelky</w:t>
      </w:r>
      <w:r w:rsidR="00B353D8" w:rsidRPr="00B353D8">
        <w:t xml:space="preserve"> </w:t>
      </w:r>
      <w:r w:rsidR="00B353D8" w:rsidRPr="00B353D8">
        <w:rPr>
          <w:i/>
        </w:rPr>
        <w:t>narozené po roce 1980</w:t>
      </w:r>
      <w:r w:rsidR="00B353D8" w:rsidRPr="00B353D8">
        <w:t xml:space="preserve">, které </w:t>
      </w:r>
      <w:r w:rsidR="00B353D8" w:rsidRPr="00B353D8">
        <w:rPr>
          <w:i/>
        </w:rPr>
        <w:t>nepocházejí z místa, jež obsahuje ve svém názvu písmeno ‘o‘</w:t>
      </w:r>
      <w:r w:rsidR="00B353D8" w:rsidRPr="00B353D8">
        <w:t>.</w:t>
      </w:r>
      <w:r>
        <w:t xml:space="preserve"> Uveďte, jaký krok je ještě nezbytný k tomu, aby bylo možné záznamy skutečně vymazat. </w:t>
      </w:r>
      <w:r w:rsidRPr="00B353D8">
        <w:rPr>
          <w:i/>
        </w:rPr>
        <w:t>(</w:t>
      </w:r>
      <w:r w:rsidR="00B353D8">
        <w:rPr>
          <w:i/>
        </w:rPr>
        <w:t>3</w:t>
      </w:r>
      <w:r w:rsidRPr="00B353D8">
        <w:rPr>
          <w:i/>
        </w:rPr>
        <w:t xml:space="preserve"> body)</w:t>
      </w:r>
    </w:p>
    <w:p w:rsidR="000E50C9" w:rsidRDefault="000E50C9" w:rsidP="000E50C9">
      <w:pPr>
        <w:spacing w:before="113"/>
        <w:ind w:left="567"/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p w:rsidR="007E42C2" w:rsidRDefault="007E42C2" w:rsidP="00BE1FA0">
      <w:pPr>
        <w:rPr>
          <w:sz w:val="20"/>
        </w:rPr>
      </w:pPr>
    </w:p>
    <w:sectPr w:rsidR="007E42C2" w:rsidSect="00A16EEA">
      <w:pgSz w:w="11906" w:h="16838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047" w:rsidRDefault="00F34047">
      <w:r>
        <w:separator/>
      </w:r>
    </w:p>
  </w:endnote>
  <w:endnote w:type="continuationSeparator" w:id="0">
    <w:p w:rsidR="00F34047" w:rsidRDefault="00F3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ejaVu Sans">
    <w:charset w:val="8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047" w:rsidRDefault="00F34047">
      <w:r>
        <w:separator/>
      </w:r>
    </w:p>
  </w:footnote>
  <w:footnote w:type="continuationSeparator" w:id="0">
    <w:p w:rsidR="00F34047" w:rsidRDefault="00F3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7" w15:restartNumberingAfterBreak="0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1" w15:restartNumberingAfterBreak="0">
    <w:nsid w:val="04E907C4"/>
    <w:multiLevelType w:val="multilevel"/>
    <w:tmpl w:val="10B4477A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2" w15:restartNumberingAfterBreak="0">
    <w:nsid w:val="0A2D0B72"/>
    <w:multiLevelType w:val="multilevel"/>
    <w:tmpl w:val="0380C32A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 w15:restartNumberingAfterBreak="0">
    <w:nsid w:val="155D4EC4"/>
    <w:multiLevelType w:val="hybridMultilevel"/>
    <w:tmpl w:val="93663E5C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C64558"/>
    <w:multiLevelType w:val="multilevel"/>
    <w:tmpl w:val="1602BB8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 w15:restartNumberingAfterBreak="0">
    <w:nsid w:val="25795341"/>
    <w:multiLevelType w:val="hybridMultilevel"/>
    <w:tmpl w:val="61AC590E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C43C9"/>
    <w:multiLevelType w:val="multilevel"/>
    <w:tmpl w:val="510247B8"/>
    <w:lvl w:ilvl="0">
      <w:start w:val="1"/>
      <w:numFmt w:val="lowerLetter"/>
      <w:lvlText w:val="%1."/>
      <w:lvlJc w:val="left"/>
      <w:pPr>
        <w:ind w:left="283" w:hanging="282"/>
      </w:pPr>
    </w:lvl>
    <w:lvl w:ilvl="1">
      <w:start w:val="1"/>
      <w:numFmt w:val="lowerLetter"/>
      <w:lvlText w:val="%2."/>
      <w:lvlJc w:val="left"/>
      <w:pPr>
        <w:ind w:left="567" w:hanging="282"/>
      </w:pPr>
    </w:lvl>
    <w:lvl w:ilvl="2">
      <w:start w:val="1"/>
      <w:numFmt w:val="lowerLetter"/>
      <w:lvlText w:val="%3."/>
      <w:lvlJc w:val="left"/>
      <w:pPr>
        <w:ind w:left="850" w:hanging="282"/>
      </w:pPr>
    </w:lvl>
    <w:lvl w:ilvl="3">
      <w:start w:val="1"/>
      <w:numFmt w:val="lowerLetter"/>
      <w:lvlText w:val="%4."/>
      <w:lvlJc w:val="left"/>
      <w:pPr>
        <w:ind w:left="1134" w:hanging="282"/>
      </w:pPr>
    </w:lvl>
    <w:lvl w:ilvl="4">
      <w:start w:val="1"/>
      <w:numFmt w:val="lowerLetter"/>
      <w:lvlText w:val="%5."/>
      <w:lvlJc w:val="left"/>
      <w:pPr>
        <w:ind w:left="1417" w:hanging="282"/>
      </w:pPr>
    </w:lvl>
    <w:lvl w:ilvl="5">
      <w:start w:val="1"/>
      <w:numFmt w:val="lowerLetter"/>
      <w:lvlText w:val="%6."/>
      <w:lvlJc w:val="left"/>
      <w:pPr>
        <w:ind w:left="1701" w:hanging="282"/>
      </w:pPr>
    </w:lvl>
    <w:lvl w:ilvl="6">
      <w:start w:val="1"/>
      <w:numFmt w:val="lowerLetter"/>
      <w:lvlText w:val="%7."/>
      <w:lvlJc w:val="left"/>
      <w:pPr>
        <w:ind w:left="1984" w:hanging="282"/>
      </w:pPr>
    </w:lvl>
    <w:lvl w:ilvl="7">
      <w:start w:val="1"/>
      <w:numFmt w:val="lowerLetter"/>
      <w:lvlText w:val="%8."/>
      <w:lvlJc w:val="left"/>
      <w:pPr>
        <w:ind w:left="2268" w:hanging="282"/>
      </w:pPr>
    </w:lvl>
    <w:lvl w:ilvl="8">
      <w:start w:val="1"/>
      <w:numFmt w:val="lowerLetter"/>
      <w:lvlText w:val="%9."/>
      <w:lvlJc w:val="left"/>
      <w:pPr>
        <w:ind w:left="2551" w:hanging="282"/>
      </w:pPr>
    </w:lvl>
  </w:abstractNum>
  <w:abstractNum w:abstractNumId="17" w15:restartNumberingAfterBreak="0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8" w15:restartNumberingAfterBreak="0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3D4D84"/>
    <w:multiLevelType w:val="hybridMultilevel"/>
    <w:tmpl w:val="FAE8337A"/>
    <w:lvl w:ilvl="0" w:tplc="04050019">
      <w:start w:val="1"/>
      <w:numFmt w:val="lowerLetter"/>
      <w:lvlText w:val="%1."/>
      <w:lvlJc w:val="left"/>
      <w:pPr>
        <w:ind w:left="1570" w:hanging="360"/>
      </w:pPr>
    </w:lvl>
    <w:lvl w:ilvl="1" w:tplc="04050019" w:tentative="1">
      <w:start w:val="1"/>
      <w:numFmt w:val="lowerLetter"/>
      <w:lvlText w:val="%2."/>
      <w:lvlJc w:val="left"/>
      <w:pPr>
        <w:ind w:left="2290" w:hanging="360"/>
      </w:pPr>
    </w:lvl>
    <w:lvl w:ilvl="2" w:tplc="0405001B" w:tentative="1">
      <w:start w:val="1"/>
      <w:numFmt w:val="lowerRoman"/>
      <w:lvlText w:val="%3."/>
      <w:lvlJc w:val="right"/>
      <w:pPr>
        <w:ind w:left="3010" w:hanging="180"/>
      </w:pPr>
    </w:lvl>
    <w:lvl w:ilvl="3" w:tplc="0405000F" w:tentative="1">
      <w:start w:val="1"/>
      <w:numFmt w:val="decimal"/>
      <w:lvlText w:val="%4."/>
      <w:lvlJc w:val="left"/>
      <w:pPr>
        <w:ind w:left="3730" w:hanging="360"/>
      </w:pPr>
    </w:lvl>
    <w:lvl w:ilvl="4" w:tplc="04050019" w:tentative="1">
      <w:start w:val="1"/>
      <w:numFmt w:val="lowerLetter"/>
      <w:lvlText w:val="%5."/>
      <w:lvlJc w:val="left"/>
      <w:pPr>
        <w:ind w:left="4450" w:hanging="360"/>
      </w:pPr>
    </w:lvl>
    <w:lvl w:ilvl="5" w:tplc="0405001B" w:tentative="1">
      <w:start w:val="1"/>
      <w:numFmt w:val="lowerRoman"/>
      <w:lvlText w:val="%6."/>
      <w:lvlJc w:val="right"/>
      <w:pPr>
        <w:ind w:left="5170" w:hanging="180"/>
      </w:pPr>
    </w:lvl>
    <w:lvl w:ilvl="6" w:tplc="0405000F" w:tentative="1">
      <w:start w:val="1"/>
      <w:numFmt w:val="decimal"/>
      <w:lvlText w:val="%7."/>
      <w:lvlJc w:val="left"/>
      <w:pPr>
        <w:ind w:left="5890" w:hanging="360"/>
      </w:pPr>
    </w:lvl>
    <w:lvl w:ilvl="7" w:tplc="04050019" w:tentative="1">
      <w:start w:val="1"/>
      <w:numFmt w:val="lowerLetter"/>
      <w:lvlText w:val="%8."/>
      <w:lvlJc w:val="left"/>
      <w:pPr>
        <w:ind w:left="6610" w:hanging="360"/>
      </w:pPr>
    </w:lvl>
    <w:lvl w:ilvl="8" w:tplc="040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35FA08F5"/>
    <w:multiLevelType w:val="hybridMultilevel"/>
    <w:tmpl w:val="94A61D82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22" w15:restartNumberingAfterBreak="0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94266"/>
    <w:multiLevelType w:val="multilevel"/>
    <w:tmpl w:val="A5C87728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84E6FD4"/>
    <w:multiLevelType w:val="multilevel"/>
    <w:tmpl w:val="AFC6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5" w15:restartNumberingAfterBreak="0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abstractNum w:abstractNumId="26" w15:restartNumberingAfterBreak="0">
    <w:nsid w:val="7E41604D"/>
    <w:multiLevelType w:val="multilevel"/>
    <w:tmpl w:val="4BE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7FE37A88"/>
    <w:multiLevelType w:val="multilevel"/>
    <w:tmpl w:val="EF3A0604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2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0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24"/>
  </w:num>
  <w:num w:numId="11">
    <w:abstractNumId w:val="19"/>
  </w:num>
  <w:num w:numId="12">
    <w:abstractNumId w:val="13"/>
  </w:num>
  <w:num w:numId="13">
    <w:abstractNumId w:val="14"/>
  </w:num>
  <w:num w:numId="14">
    <w:abstractNumId w:val="26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0"/>
  </w:num>
  <w:num w:numId="24">
    <w:abstractNumId w:val="3"/>
  </w:num>
  <w:num w:numId="25">
    <w:abstractNumId w:val="25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23"/>
  </w:num>
  <w:num w:numId="31">
    <w:abstractNumId w:val="15"/>
  </w:num>
  <w:num w:numId="32">
    <w:abstractNumId w:val="27"/>
  </w:num>
  <w:num w:numId="33">
    <w:abstractNumId w:val="4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D"/>
    <w:rsid w:val="00005F3E"/>
    <w:rsid w:val="00031262"/>
    <w:rsid w:val="00066A6B"/>
    <w:rsid w:val="000A5D94"/>
    <w:rsid w:val="000B78CD"/>
    <w:rsid w:val="000C4D7E"/>
    <w:rsid w:val="000E50C9"/>
    <w:rsid w:val="000F202F"/>
    <w:rsid w:val="000F7226"/>
    <w:rsid w:val="0011233C"/>
    <w:rsid w:val="00112EB4"/>
    <w:rsid w:val="00116102"/>
    <w:rsid w:val="00117735"/>
    <w:rsid w:val="00117BF0"/>
    <w:rsid w:val="00133BAD"/>
    <w:rsid w:val="00134A1E"/>
    <w:rsid w:val="00136CB9"/>
    <w:rsid w:val="00142ABF"/>
    <w:rsid w:val="00163D19"/>
    <w:rsid w:val="00166C05"/>
    <w:rsid w:val="001771E1"/>
    <w:rsid w:val="001813F9"/>
    <w:rsid w:val="001A54EC"/>
    <w:rsid w:val="001B1079"/>
    <w:rsid w:val="001E11AE"/>
    <w:rsid w:val="001E19BA"/>
    <w:rsid w:val="001F1C98"/>
    <w:rsid w:val="001F21FE"/>
    <w:rsid w:val="001F4F9E"/>
    <w:rsid w:val="00205610"/>
    <w:rsid w:val="00207B94"/>
    <w:rsid w:val="002117FB"/>
    <w:rsid w:val="00221E7E"/>
    <w:rsid w:val="00235B88"/>
    <w:rsid w:val="002409DA"/>
    <w:rsid w:val="002430C7"/>
    <w:rsid w:val="00251A74"/>
    <w:rsid w:val="00256DA7"/>
    <w:rsid w:val="002636D9"/>
    <w:rsid w:val="002918AE"/>
    <w:rsid w:val="00293DD7"/>
    <w:rsid w:val="00294564"/>
    <w:rsid w:val="00294FA1"/>
    <w:rsid w:val="002A7FF2"/>
    <w:rsid w:val="002C022C"/>
    <w:rsid w:val="002F3A21"/>
    <w:rsid w:val="003111EC"/>
    <w:rsid w:val="003131DD"/>
    <w:rsid w:val="00320AA7"/>
    <w:rsid w:val="00324E09"/>
    <w:rsid w:val="00326F80"/>
    <w:rsid w:val="00326FA2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771F"/>
    <w:rsid w:val="003821B0"/>
    <w:rsid w:val="00390974"/>
    <w:rsid w:val="003B315D"/>
    <w:rsid w:val="003C6FA4"/>
    <w:rsid w:val="003E61B9"/>
    <w:rsid w:val="003E64B6"/>
    <w:rsid w:val="003E7D70"/>
    <w:rsid w:val="003F534D"/>
    <w:rsid w:val="004044BC"/>
    <w:rsid w:val="00404C2A"/>
    <w:rsid w:val="004203CD"/>
    <w:rsid w:val="00421643"/>
    <w:rsid w:val="0042403B"/>
    <w:rsid w:val="00451839"/>
    <w:rsid w:val="0045622F"/>
    <w:rsid w:val="00486B1F"/>
    <w:rsid w:val="004A3B26"/>
    <w:rsid w:val="004A703B"/>
    <w:rsid w:val="004B470F"/>
    <w:rsid w:val="004D2569"/>
    <w:rsid w:val="004D7514"/>
    <w:rsid w:val="004F21E4"/>
    <w:rsid w:val="004F2C6B"/>
    <w:rsid w:val="00507985"/>
    <w:rsid w:val="00544764"/>
    <w:rsid w:val="00551047"/>
    <w:rsid w:val="00560C99"/>
    <w:rsid w:val="00562D0A"/>
    <w:rsid w:val="0056722B"/>
    <w:rsid w:val="005700C0"/>
    <w:rsid w:val="00572DBF"/>
    <w:rsid w:val="005751DB"/>
    <w:rsid w:val="00593D68"/>
    <w:rsid w:val="005A05C5"/>
    <w:rsid w:val="005A7D63"/>
    <w:rsid w:val="005C2ED1"/>
    <w:rsid w:val="005C3141"/>
    <w:rsid w:val="005C46B9"/>
    <w:rsid w:val="005C708B"/>
    <w:rsid w:val="005C7281"/>
    <w:rsid w:val="005D021D"/>
    <w:rsid w:val="005D3296"/>
    <w:rsid w:val="005D39DB"/>
    <w:rsid w:val="005D4597"/>
    <w:rsid w:val="005E56F7"/>
    <w:rsid w:val="005F04D7"/>
    <w:rsid w:val="00603197"/>
    <w:rsid w:val="006034B1"/>
    <w:rsid w:val="006109E4"/>
    <w:rsid w:val="00611074"/>
    <w:rsid w:val="006130E0"/>
    <w:rsid w:val="00616C7B"/>
    <w:rsid w:val="006347BB"/>
    <w:rsid w:val="00640AB6"/>
    <w:rsid w:val="006502D8"/>
    <w:rsid w:val="006542C2"/>
    <w:rsid w:val="00656460"/>
    <w:rsid w:val="00670031"/>
    <w:rsid w:val="0067473C"/>
    <w:rsid w:val="00692A24"/>
    <w:rsid w:val="006A5F78"/>
    <w:rsid w:val="006F2CF5"/>
    <w:rsid w:val="007058B6"/>
    <w:rsid w:val="00706570"/>
    <w:rsid w:val="0073358C"/>
    <w:rsid w:val="007406FB"/>
    <w:rsid w:val="00765173"/>
    <w:rsid w:val="00767156"/>
    <w:rsid w:val="00774088"/>
    <w:rsid w:val="00794F9D"/>
    <w:rsid w:val="007B32FE"/>
    <w:rsid w:val="007B60AC"/>
    <w:rsid w:val="007B63DC"/>
    <w:rsid w:val="007D1FFA"/>
    <w:rsid w:val="007E1635"/>
    <w:rsid w:val="007E2146"/>
    <w:rsid w:val="007E42C2"/>
    <w:rsid w:val="007E4F97"/>
    <w:rsid w:val="007E5C37"/>
    <w:rsid w:val="007F3656"/>
    <w:rsid w:val="00801037"/>
    <w:rsid w:val="00803C92"/>
    <w:rsid w:val="00806F81"/>
    <w:rsid w:val="00807CBF"/>
    <w:rsid w:val="008163FB"/>
    <w:rsid w:val="00822756"/>
    <w:rsid w:val="00840184"/>
    <w:rsid w:val="00852A80"/>
    <w:rsid w:val="00853334"/>
    <w:rsid w:val="00854218"/>
    <w:rsid w:val="0086741B"/>
    <w:rsid w:val="00881429"/>
    <w:rsid w:val="00890898"/>
    <w:rsid w:val="0089746D"/>
    <w:rsid w:val="008B1B5E"/>
    <w:rsid w:val="008B326E"/>
    <w:rsid w:val="008B4EBC"/>
    <w:rsid w:val="008C3AE8"/>
    <w:rsid w:val="008E4CE3"/>
    <w:rsid w:val="0090575C"/>
    <w:rsid w:val="00915483"/>
    <w:rsid w:val="009229F8"/>
    <w:rsid w:val="00925F76"/>
    <w:rsid w:val="00931DA0"/>
    <w:rsid w:val="0094466C"/>
    <w:rsid w:val="00946BBA"/>
    <w:rsid w:val="009502A1"/>
    <w:rsid w:val="00970F4F"/>
    <w:rsid w:val="00981D94"/>
    <w:rsid w:val="00993FE8"/>
    <w:rsid w:val="009A5ED1"/>
    <w:rsid w:val="009A6D4C"/>
    <w:rsid w:val="009B3893"/>
    <w:rsid w:val="009C0E87"/>
    <w:rsid w:val="009C40C7"/>
    <w:rsid w:val="009D4C1A"/>
    <w:rsid w:val="009D550A"/>
    <w:rsid w:val="009D5914"/>
    <w:rsid w:val="009E4AD1"/>
    <w:rsid w:val="00A13DC1"/>
    <w:rsid w:val="00A151DF"/>
    <w:rsid w:val="00A16EEA"/>
    <w:rsid w:val="00A4793C"/>
    <w:rsid w:val="00A64385"/>
    <w:rsid w:val="00A75D50"/>
    <w:rsid w:val="00AB0643"/>
    <w:rsid w:val="00AC1E70"/>
    <w:rsid w:val="00AC5E00"/>
    <w:rsid w:val="00AC727C"/>
    <w:rsid w:val="00AD39DB"/>
    <w:rsid w:val="00AD6E5E"/>
    <w:rsid w:val="00AE0F08"/>
    <w:rsid w:val="00AE1FB9"/>
    <w:rsid w:val="00AF0457"/>
    <w:rsid w:val="00AF0ABC"/>
    <w:rsid w:val="00AF1D44"/>
    <w:rsid w:val="00B01CEE"/>
    <w:rsid w:val="00B2316B"/>
    <w:rsid w:val="00B32038"/>
    <w:rsid w:val="00B353D8"/>
    <w:rsid w:val="00B5399E"/>
    <w:rsid w:val="00B64B82"/>
    <w:rsid w:val="00B672C0"/>
    <w:rsid w:val="00B76EBC"/>
    <w:rsid w:val="00B76F31"/>
    <w:rsid w:val="00B91C27"/>
    <w:rsid w:val="00BA4BA1"/>
    <w:rsid w:val="00BB0BE7"/>
    <w:rsid w:val="00BD3CB5"/>
    <w:rsid w:val="00BD4973"/>
    <w:rsid w:val="00BD79CC"/>
    <w:rsid w:val="00BE1FA0"/>
    <w:rsid w:val="00BE5AE0"/>
    <w:rsid w:val="00BF76D9"/>
    <w:rsid w:val="00C1197B"/>
    <w:rsid w:val="00C15674"/>
    <w:rsid w:val="00C2388E"/>
    <w:rsid w:val="00C3546C"/>
    <w:rsid w:val="00C37C9B"/>
    <w:rsid w:val="00C4407F"/>
    <w:rsid w:val="00C508A7"/>
    <w:rsid w:val="00C9292D"/>
    <w:rsid w:val="00C929E9"/>
    <w:rsid w:val="00CB34EC"/>
    <w:rsid w:val="00CF14D5"/>
    <w:rsid w:val="00CF66B4"/>
    <w:rsid w:val="00D02CDE"/>
    <w:rsid w:val="00D06D20"/>
    <w:rsid w:val="00D17285"/>
    <w:rsid w:val="00D20768"/>
    <w:rsid w:val="00D3363F"/>
    <w:rsid w:val="00D44404"/>
    <w:rsid w:val="00D52B7E"/>
    <w:rsid w:val="00D62B90"/>
    <w:rsid w:val="00D67BA2"/>
    <w:rsid w:val="00D72B6D"/>
    <w:rsid w:val="00D747D3"/>
    <w:rsid w:val="00DD66A0"/>
    <w:rsid w:val="00DD765A"/>
    <w:rsid w:val="00DE7988"/>
    <w:rsid w:val="00DF2B2D"/>
    <w:rsid w:val="00E03662"/>
    <w:rsid w:val="00E107C9"/>
    <w:rsid w:val="00E27D84"/>
    <w:rsid w:val="00E365D7"/>
    <w:rsid w:val="00E43306"/>
    <w:rsid w:val="00E56AF2"/>
    <w:rsid w:val="00E75F0C"/>
    <w:rsid w:val="00E763A1"/>
    <w:rsid w:val="00E76FD0"/>
    <w:rsid w:val="00E92DB2"/>
    <w:rsid w:val="00EA7DE9"/>
    <w:rsid w:val="00EA7F94"/>
    <w:rsid w:val="00EB76D5"/>
    <w:rsid w:val="00EC1C73"/>
    <w:rsid w:val="00EC1E7D"/>
    <w:rsid w:val="00EE01D8"/>
    <w:rsid w:val="00EE0B5B"/>
    <w:rsid w:val="00EF5AC4"/>
    <w:rsid w:val="00F008AD"/>
    <w:rsid w:val="00F11223"/>
    <w:rsid w:val="00F20603"/>
    <w:rsid w:val="00F214BA"/>
    <w:rsid w:val="00F2656C"/>
    <w:rsid w:val="00F34047"/>
    <w:rsid w:val="00F430C2"/>
    <w:rsid w:val="00F665DC"/>
    <w:rsid w:val="00F74CD6"/>
    <w:rsid w:val="00F838CE"/>
    <w:rsid w:val="00F8412B"/>
    <w:rsid w:val="00F908F2"/>
    <w:rsid w:val="00F953D8"/>
    <w:rsid w:val="00FA28C4"/>
    <w:rsid w:val="00FA4D4B"/>
    <w:rsid w:val="00FA7A4B"/>
    <w:rsid w:val="00FB46FD"/>
    <w:rsid w:val="00FB4759"/>
    <w:rsid w:val="00FE43A6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4A26DE"/>
  <w15:docId w15:val="{78AD35CF-A278-40C8-A608-633EB6FF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D1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character" w:customStyle="1" w:styleId="cm-keyword">
    <w:name w:val="cm-keyword"/>
    <w:basedOn w:val="Standardnpsmoodstavce"/>
    <w:rsid w:val="00C4407F"/>
  </w:style>
  <w:style w:type="character" w:customStyle="1" w:styleId="cm-variable-2">
    <w:name w:val="cm-variable-2"/>
    <w:basedOn w:val="Standardnpsmoodstavce"/>
    <w:rsid w:val="00C4407F"/>
  </w:style>
  <w:style w:type="character" w:customStyle="1" w:styleId="cm-string">
    <w:name w:val="cm-string"/>
    <w:basedOn w:val="Standardnpsmoodstavce"/>
    <w:rsid w:val="00C44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localhost/phpmyadmin/url.php?url=http://dev.mysql.com/doc/refman/5.5/en/logical-operators.html" TargetMode="External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string-comparison-function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://dev.mysql.com/doc/refman/5.5/en/string-comparison-functions.html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yperlink" Target="http://localhost/phpmyadmin/url.php?url=http://dev.mysql.com/doc/refman/5.5/en/control-flow-func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://dev.mysql.com/doc/refman/5.5/en/comparison-operators.html" TargetMode="External"/><Relationship Id="rId22" Type="http://schemas.openxmlformats.org/officeDocument/2006/relationships/hyperlink" Target="http://localhost/phpmyadmin/url.php?url=http://dev.mysql.com/doc/refman/5.5/en/string-comparison-functions.html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subject/>
  <dc:creator>Dolezi</dc:creator>
  <cp:keywords/>
  <dc:description/>
  <cp:lastModifiedBy>ucitel</cp:lastModifiedBy>
  <cp:revision>2</cp:revision>
  <cp:lastPrinted>2010-04-16T10:50:00Z</cp:lastPrinted>
  <dcterms:created xsi:type="dcterms:W3CDTF">2018-02-05T09:27:00Z</dcterms:created>
  <dcterms:modified xsi:type="dcterms:W3CDTF">2018-02-05T09:27:00Z</dcterms:modified>
</cp:coreProperties>
</file>